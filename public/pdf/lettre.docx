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6023E2" w14:textId="18E4F671" w:rsidR="006F5A45" w:rsidRDefault="006F5A45" w:rsidP="006F5A45">
      <w:pPr>
        <w:spacing w:before="100" w:beforeAutospacing="1" w:after="100" w:afterAutospacing="1"/>
        <w:ind w:firstLine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Madame, Monsieur,</w:t>
      </w:r>
    </w:p>
    <w:p w14:paraId="3B5467A8" w14:textId="456E3704" w:rsidR="006F5A45" w:rsidRPr="006F5A45" w:rsidRDefault="003206F7" w:rsidP="006F5A45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F5A45">
        <w:rPr>
          <w:rFonts w:ascii="Times New Roman" w:eastAsia="Times New Roman" w:hAnsi="Times New Roman" w:cs="Times New Roman"/>
          <w:sz w:val="24"/>
          <w:szCs w:val="24"/>
          <w:lang w:eastAsia="fr-FR"/>
        </w:rPr>
        <w:t>J’ai débuté</w:t>
      </w:r>
      <w:r w:rsidR="006F5A45" w:rsidRPr="006F5A4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chez Pro à Pro</w:t>
      </w:r>
      <w:r w:rsidR="006F5A4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comme Analyste Programmeur AS 400 en février 2019</w:t>
      </w:r>
      <w:r w:rsidR="006F5A45" w:rsidRPr="006F5A4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avec des ajouts/modifications de données dans les fichiers/écrans/sorties </w:t>
      </w:r>
      <w:r w:rsidR="006F5A45">
        <w:rPr>
          <w:rFonts w:ascii="Times New Roman" w:eastAsia="Times New Roman" w:hAnsi="Times New Roman" w:cs="Times New Roman"/>
          <w:sz w:val="24"/>
          <w:szCs w:val="24"/>
          <w:lang w:eastAsia="fr-FR"/>
        </w:rPr>
        <w:t>pour me familiariser avec les codes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(CL RPG III)</w:t>
      </w:r>
      <w:r w:rsidR="006F5A4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de leur</w:t>
      </w:r>
      <w:r w:rsidR="006F5A45" w:rsidRPr="006F5A4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ERP </w:t>
      </w:r>
      <w:proofErr w:type="gramStart"/>
      <w:r w:rsidR="006F5A45" w:rsidRPr="006F5A45">
        <w:rPr>
          <w:rFonts w:ascii="Times New Roman" w:eastAsia="Times New Roman" w:hAnsi="Times New Roman" w:cs="Times New Roman"/>
          <w:sz w:val="24"/>
          <w:szCs w:val="24"/>
          <w:lang w:eastAsia="fr-FR"/>
        </w:rPr>
        <w:t>GESCOM:</w:t>
      </w:r>
      <w:proofErr w:type="gramEnd"/>
    </w:p>
    <w:p w14:paraId="30196356" w14:textId="66767134" w:rsidR="006F5A45" w:rsidRPr="006F5A45" w:rsidRDefault="006F5A45" w:rsidP="006F5A45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F5A45">
        <w:rPr>
          <w:rFonts w:ascii="Times New Roman" w:eastAsia="Times New Roman" w:hAnsi="Times New Roman" w:cs="Times New Roman"/>
          <w:sz w:val="24"/>
          <w:szCs w:val="24"/>
          <w:lang w:eastAsia="fr-FR"/>
        </w:rPr>
        <w:t>    - Conversion création de fichiers DDS =&gt; DDL.</w:t>
      </w:r>
    </w:p>
    <w:p w14:paraId="5904A2C6" w14:textId="6506200C" w:rsidR="006F5A45" w:rsidRPr="006F5A45" w:rsidRDefault="006F5A45" w:rsidP="006F5A45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F5A45">
        <w:rPr>
          <w:rFonts w:ascii="Times New Roman" w:eastAsia="Times New Roman" w:hAnsi="Times New Roman" w:cs="Times New Roman"/>
          <w:sz w:val="24"/>
          <w:szCs w:val="24"/>
          <w:lang w:eastAsia="fr-FR"/>
        </w:rPr>
        <w:t>    - Conversion des programmes RPG en SQLRPGLE.</w:t>
      </w:r>
    </w:p>
    <w:p w14:paraId="21E5592D" w14:textId="60DDD8BC" w:rsidR="006F5A45" w:rsidRPr="006F5A45" w:rsidRDefault="006F5A45" w:rsidP="006F5A45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F5A4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    - Conversion des cartes O en PRTF </w:t>
      </w:r>
      <w:r w:rsidR="003206F7">
        <w:rPr>
          <w:rFonts w:ascii="Times New Roman" w:eastAsia="Times New Roman" w:hAnsi="Times New Roman" w:cs="Times New Roman"/>
          <w:sz w:val="24"/>
          <w:szCs w:val="24"/>
          <w:lang w:eastAsia="fr-FR"/>
        </w:rPr>
        <w:t>(</w:t>
      </w:r>
      <w:r w:rsidRPr="006F5A4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pour les mouvements de stocks des entrepôts </w:t>
      </w:r>
      <w:r w:rsidR="003206F7" w:rsidRPr="006F5A45">
        <w:rPr>
          <w:rFonts w:ascii="Times New Roman" w:eastAsia="Times New Roman" w:hAnsi="Times New Roman" w:cs="Times New Roman"/>
          <w:sz w:val="24"/>
          <w:szCs w:val="24"/>
          <w:lang w:eastAsia="fr-FR"/>
        </w:rPr>
        <w:t>entre autres</w:t>
      </w:r>
      <w:r w:rsidR="003206F7">
        <w:rPr>
          <w:rFonts w:ascii="Times New Roman" w:eastAsia="Times New Roman" w:hAnsi="Times New Roman" w:cs="Times New Roman"/>
          <w:sz w:val="24"/>
          <w:szCs w:val="24"/>
          <w:lang w:eastAsia="fr-FR"/>
        </w:rPr>
        <w:t>)</w:t>
      </w:r>
      <w:r w:rsidRPr="006F5A45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14:paraId="769AE59E" w14:textId="543C1925" w:rsidR="006F5A45" w:rsidRPr="006F5A45" w:rsidRDefault="006F5A45" w:rsidP="006F5A45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F5A4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    -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C</w:t>
      </w:r>
      <w:r w:rsidRPr="006F5A4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réation/modification de CL/CLP/QSH (création de nouveaux utilisateurs </w:t>
      </w:r>
      <w:r w:rsidR="003206F7">
        <w:rPr>
          <w:rFonts w:ascii="Times New Roman" w:eastAsia="Times New Roman" w:hAnsi="Times New Roman" w:cs="Times New Roman"/>
          <w:sz w:val="24"/>
          <w:szCs w:val="24"/>
          <w:lang w:eastAsia="fr-FR"/>
        </w:rPr>
        <w:t>GESCOM</w:t>
      </w:r>
      <w:r w:rsidRPr="006F5A45">
        <w:rPr>
          <w:rFonts w:ascii="Times New Roman" w:eastAsia="Times New Roman" w:hAnsi="Times New Roman" w:cs="Times New Roman"/>
          <w:sz w:val="24"/>
          <w:szCs w:val="24"/>
          <w:lang w:eastAsia="fr-FR"/>
        </w:rPr>
        <w:t>)</w:t>
      </w:r>
    </w:p>
    <w:p w14:paraId="2F67C92C" w14:textId="0C6A4713" w:rsidR="006F5A45" w:rsidRPr="006F5A45" w:rsidRDefault="003206F7" w:rsidP="006F5A45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B</w:t>
      </w:r>
      <w:r w:rsidR="006F5A45" w:rsidRPr="006F5A4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eaucoup de programmes RPG en cycle GAP que j'ai réécrit en free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(</w:t>
      </w:r>
      <w:r w:rsidR="006F5A45" w:rsidRPr="006F5A45">
        <w:rPr>
          <w:rFonts w:ascii="Times New Roman" w:eastAsia="Times New Roman" w:hAnsi="Times New Roman" w:cs="Times New Roman"/>
          <w:sz w:val="24"/>
          <w:szCs w:val="24"/>
          <w:lang w:eastAsia="fr-FR"/>
        </w:rPr>
        <w:t>SQLRPGLE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)</w:t>
      </w:r>
      <w:r w:rsidR="006F5A45" w:rsidRPr="006F5A4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programmes codés</w:t>
      </w:r>
      <w:r w:rsidR="006F5A4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en </w:t>
      </w:r>
      <w:r w:rsidR="006F5A45" w:rsidRPr="006F5A45">
        <w:rPr>
          <w:rFonts w:ascii="Times New Roman" w:eastAsia="Times New Roman" w:hAnsi="Times New Roman" w:cs="Times New Roman"/>
          <w:sz w:val="24"/>
          <w:szCs w:val="24"/>
          <w:lang w:eastAsia="fr-FR"/>
        </w:rPr>
        <w:t>lecture IP sur</w:t>
      </w:r>
      <w:r w:rsidR="006F5A4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le</w:t>
      </w:r>
      <w:r w:rsidR="006F5A45" w:rsidRPr="006F5A4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fichier clients par exemple).</w:t>
      </w:r>
    </w:p>
    <w:p w14:paraId="3B9D70AE" w14:textId="69364777" w:rsidR="006F5A45" w:rsidRPr="006F5A45" w:rsidRDefault="006F5A45" w:rsidP="006F5A45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F5A4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Je travaillais sur la base d'un fichier TAF.xls </w:t>
      </w:r>
      <w:proofErr w:type="spellStart"/>
      <w:r w:rsidRPr="006F5A45">
        <w:rPr>
          <w:rFonts w:ascii="Times New Roman" w:eastAsia="Times New Roman" w:hAnsi="Times New Roman" w:cs="Times New Roman"/>
          <w:sz w:val="24"/>
          <w:szCs w:val="24"/>
          <w:lang w:eastAsia="fr-FR"/>
        </w:rPr>
        <w:t>où</w:t>
      </w:r>
      <w:proofErr w:type="spellEnd"/>
      <w:r w:rsidRPr="006F5A4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de </w:t>
      </w:r>
      <w:r w:rsidRPr="006F5A45">
        <w:rPr>
          <w:rFonts w:ascii="Times New Roman" w:eastAsia="Times New Roman" w:hAnsi="Times New Roman" w:cs="Times New Roman"/>
          <w:sz w:val="24"/>
          <w:szCs w:val="24"/>
          <w:lang w:eastAsia="fr-FR"/>
        </w:rPr>
        <w:t>nouveau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x</w:t>
      </w:r>
      <w:r w:rsidRPr="006F5A4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développement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s</w:t>
      </w:r>
      <w:r w:rsidRPr="006F5A45">
        <w:rPr>
          <w:rFonts w:ascii="Times New Roman" w:eastAsia="Times New Roman" w:hAnsi="Times New Roman" w:cs="Times New Roman"/>
          <w:sz w:val="24"/>
          <w:szCs w:val="24"/>
          <w:lang w:eastAsia="fr-FR"/>
        </w:rPr>
        <w:t>, des bugs ou des demandes d'évolutions de la part d'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autres services/sites</w:t>
      </w:r>
      <w:r w:rsidRPr="006F5A4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étaient validés par le chef d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u département architecture de la DSI et m’étaient affectés</w:t>
      </w:r>
      <w:r w:rsidRPr="006F5A45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14:paraId="21F898EE" w14:textId="156DC652" w:rsidR="006F5A45" w:rsidRPr="006F5A45" w:rsidRDefault="006F5A45" w:rsidP="006F5A45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F5A4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Je développais, testais et après validation je mettais en productions avec ARCAD pour </w:t>
      </w:r>
      <w:proofErr w:type="spellStart"/>
      <w:r w:rsidRPr="006F5A45">
        <w:rPr>
          <w:rFonts w:ascii="Times New Roman" w:eastAsia="Times New Roman" w:hAnsi="Times New Roman" w:cs="Times New Roman"/>
          <w:sz w:val="24"/>
          <w:szCs w:val="24"/>
          <w:lang w:eastAsia="fr-FR"/>
        </w:rPr>
        <w:t>Rdi</w:t>
      </w:r>
      <w:proofErr w:type="spellEnd"/>
      <w:r w:rsidRPr="006F5A45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14:paraId="590FB482" w14:textId="68D552C4" w:rsidR="006F5A45" w:rsidRPr="006F5A45" w:rsidRDefault="006F5A45" w:rsidP="006F5A45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F5A45">
        <w:rPr>
          <w:rFonts w:ascii="Times New Roman" w:eastAsia="Times New Roman" w:hAnsi="Times New Roman" w:cs="Times New Roman"/>
          <w:sz w:val="24"/>
          <w:szCs w:val="24"/>
          <w:lang w:eastAsia="fr-FR"/>
        </w:rPr>
        <w:t>Si besoin nous faisions un point le matin à 9h pour discuter de nos difficultés éventuelles ou de précisions sur les projets.</w:t>
      </w:r>
    </w:p>
    <w:p w14:paraId="4A8CB518" w14:textId="1D778ACC" w:rsidR="006F5A45" w:rsidRPr="006F5A45" w:rsidRDefault="006F5A45" w:rsidP="006F5A45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6F5A45">
        <w:rPr>
          <w:rFonts w:ascii="Times New Roman" w:eastAsia="Times New Roman" w:hAnsi="Times New Roman" w:cs="Times New Roman"/>
          <w:sz w:val="24"/>
          <w:szCs w:val="24"/>
          <w:lang w:eastAsia="fr-FR"/>
        </w:rPr>
        <w:t>PROJETS:</w:t>
      </w:r>
      <w:proofErr w:type="gramEnd"/>
    </w:p>
    <w:p w14:paraId="130C39B4" w14:textId="7467F549" w:rsidR="006F5A45" w:rsidRPr="006F5A45" w:rsidRDefault="006F5A45" w:rsidP="006F5A45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F5A4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    - </w:t>
      </w:r>
      <w:proofErr w:type="gramStart"/>
      <w:r w:rsidRPr="006F5A45">
        <w:rPr>
          <w:rFonts w:ascii="Times New Roman" w:eastAsia="Times New Roman" w:hAnsi="Times New Roman" w:cs="Times New Roman"/>
          <w:sz w:val="24"/>
          <w:szCs w:val="24"/>
          <w:lang w:eastAsia="fr-FR"/>
        </w:rPr>
        <w:t>MICROLISE:</w:t>
      </w:r>
      <w:proofErr w:type="gramEnd"/>
      <w:r w:rsidRPr="006F5A4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J'ai développé les programmes</w:t>
      </w:r>
      <w:r w:rsidR="003206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SQLRPGLE</w:t>
      </w:r>
      <w:r w:rsidRPr="006F5A4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qui génèrent les XML des tournées de chacun des camions avec leurs commandes après leur planification par le progiciel tiers ORS pour le système d'informatique embarqué MICROLISE.</w:t>
      </w:r>
    </w:p>
    <w:p w14:paraId="5562642C" w14:textId="3031AAFC" w:rsidR="006F5A45" w:rsidRPr="006F5A45" w:rsidRDefault="003206F7" w:rsidP="006F5A45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F5A45">
        <w:rPr>
          <w:noProof/>
        </w:rPr>
        <w:drawing>
          <wp:anchor distT="0" distB="0" distL="114300" distR="114300" simplePos="0" relativeHeight="251658240" behindDoc="1" locked="0" layoutInCell="1" allowOverlap="1" wp14:anchorId="1F86B577" wp14:editId="37296D01">
            <wp:simplePos x="0" y="0"/>
            <wp:positionH relativeFrom="column">
              <wp:posOffset>-153794</wp:posOffset>
            </wp:positionH>
            <wp:positionV relativeFrom="paragraph">
              <wp:posOffset>515175</wp:posOffset>
            </wp:positionV>
            <wp:extent cx="5731510" cy="2712720"/>
            <wp:effectExtent l="0" t="0" r="254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F5A45" w:rsidRPr="006F5A4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    - </w:t>
      </w:r>
      <w:proofErr w:type="gramStart"/>
      <w:r w:rsidR="006F5A45" w:rsidRPr="006F5A45">
        <w:rPr>
          <w:rFonts w:ascii="Times New Roman" w:eastAsia="Times New Roman" w:hAnsi="Times New Roman" w:cs="Times New Roman"/>
          <w:sz w:val="24"/>
          <w:szCs w:val="24"/>
          <w:lang w:eastAsia="fr-FR"/>
        </w:rPr>
        <w:t>SODEXO:</w:t>
      </w:r>
      <w:proofErr w:type="gramEnd"/>
      <w:r w:rsidR="006F5A45" w:rsidRPr="006F5A4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J'ai écrit les programmes qui génèrent les préparations alloties et hors sites appropriées selon les commandes.</w:t>
      </w:r>
    </w:p>
    <w:sectPr w:rsidR="006F5A45" w:rsidRPr="006F5A45" w:rsidSect="004E108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05FAB1" w14:textId="77777777" w:rsidR="00D85BB7" w:rsidRDefault="00D85BB7" w:rsidP="00D45B5A">
      <w:r>
        <w:separator/>
      </w:r>
    </w:p>
  </w:endnote>
  <w:endnote w:type="continuationSeparator" w:id="0">
    <w:p w14:paraId="02FFC871" w14:textId="77777777" w:rsidR="00D85BB7" w:rsidRDefault="00D85BB7" w:rsidP="00D45B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23B29B" w14:textId="77777777" w:rsidR="00D85BB7" w:rsidRDefault="00D85BB7" w:rsidP="00D45B5A">
      <w:r>
        <w:separator/>
      </w:r>
    </w:p>
  </w:footnote>
  <w:footnote w:type="continuationSeparator" w:id="0">
    <w:p w14:paraId="31D28FBE" w14:textId="77777777" w:rsidR="00D85BB7" w:rsidRDefault="00D85BB7" w:rsidP="00D45B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B2CA7904"/>
    <w:lvl w:ilvl="0">
      <w:start w:val="1"/>
      <w:numFmt w:val="decimal"/>
      <w:pStyle w:val="Listenum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3E23BB4"/>
    <w:lvl w:ilvl="0">
      <w:start w:val="1"/>
      <w:numFmt w:val="decimal"/>
      <w:pStyle w:val="Listenum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8BE4A48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E682314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500BD62"/>
    <w:lvl w:ilvl="0">
      <w:start w:val="1"/>
      <w:numFmt w:val="bullet"/>
      <w:pStyle w:val="Listepuc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CCC3ECC"/>
    <w:lvl w:ilvl="0">
      <w:start w:val="1"/>
      <w:numFmt w:val="bullet"/>
      <w:pStyle w:val="Listepuc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2B4D452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648DAE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828BA7C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F322E50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40D329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63B8687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0542160"/>
    <w:multiLevelType w:val="multilevel"/>
    <w:tmpl w:val="04090023"/>
    <w:styleLink w:val="ArticleSection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0"/>
  </w:num>
  <w:num w:numId="2">
    <w:abstractNumId w:val="12"/>
  </w:num>
  <w:num w:numId="3">
    <w:abstractNumId w:val="10"/>
  </w:num>
  <w:num w:numId="4">
    <w:abstractNumId w:val="23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1"/>
  </w:num>
  <w:num w:numId="21">
    <w:abstractNumId w:val="17"/>
  </w:num>
  <w:num w:numId="22">
    <w:abstractNumId w:val="11"/>
  </w:num>
  <w:num w:numId="23">
    <w:abstractNumId w:val="25"/>
  </w:num>
  <w:num w:numId="24">
    <w:abstractNumId w:val="22"/>
  </w:num>
  <w:num w:numId="25">
    <w:abstractNumId w:val="19"/>
  </w:num>
  <w:num w:numId="2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A45"/>
    <w:rsid w:val="003206F7"/>
    <w:rsid w:val="00476C57"/>
    <w:rsid w:val="004E108E"/>
    <w:rsid w:val="00645252"/>
    <w:rsid w:val="006D3D74"/>
    <w:rsid w:val="006F5A45"/>
    <w:rsid w:val="007B21CC"/>
    <w:rsid w:val="007E537F"/>
    <w:rsid w:val="0083569A"/>
    <w:rsid w:val="00A9204E"/>
    <w:rsid w:val="00BE1689"/>
    <w:rsid w:val="00D45B5A"/>
    <w:rsid w:val="00D85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25B3A5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B5A"/>
    <w:rPr>
      <w:rFonts w:ascii="Calibri" w:hAnsi="Calibri" w:cs="Calibri"/>
    </w:rPr>
  </w:style>
  <w:style w:type="paragraph" w:styleId="Titre1">
    <w:name w:val="heading 1"/>
    <w:basedOn w:val="Normal"/>
    <w:next w:val="Normal"/>
    <w:link w:val="Titre1Car"/>
    <w:uiPriority w:val="9"/>
    <w:qFormat/>
    <w:rsid w:val="00D45B5A"/>
    <w:pPr>
      <w:keepNext/>
      <w:keepLines/>
      <w:spacing w:before="240"/>
      <w:outlineLvl w:val="0"/>
    </w:pPr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45B5A"/>
    <w:pPr>
      <w:keepNext/>
      <w:keepLines/>
      <w:spacing w:before="40"/>
      <w:outlineLvl w:val="1"/>
    </w:pPr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45B5A"/>
    <w:pPr>
      <w:keepNext/>
      <w:keepLines/>
      <w:spacing w:before="40"/>
      <w:outlineLvl w:val="2"/>
    </w:pPr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D45B5A"/>
    <w:pPr>
      <w:keepNext/>
      <w:keepLines/>
      <w:spacing w:before="40"/>
      <w:outlineLvl w:val="3"/>
    </w:pPr>
    <w:rPr>
      <w:rFonts w:ascii="Calibri Light" w:eastAsiaTheme="majorEastAsia" w:hAnsi="Calibri Light" w:cs="Calibri Light"/>
      <w:i/>
      <w:iCs/>
      <w:color w:val="1F4E79" w:themeColor="accent1" w:themeShade="80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D45B5A"/>
    <w:pPr>
      <w:keepNext/>
      <w:keepLines/>
      <w:spacing w:before="40"/>
      <w:outlineLvl w:val="4"/>
    </w:pPr>
    <w:rPr>
      <w:rFonts w:ascii="Calibri Light" w:eastAsiaTheme="majorEastAsia" w:hAnsi="Calibri Light" w:cs="Calibri Light"/>
      <w:color w:val="1F4E79" w:themeColor="accent1" w:themeShade="80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D45B5A"/>
    <w:pPr>
      <w:keepNext/>
      <w:keepLines/>
      <w:spacing w:before="40"/>
      <w:outlineLvl w:val="5"/>
    </w:pPr>
    <w:rPr>
      <w:rFonts w:ascii="Calibri Light" w:eastAsiaTheme="majorEastAsia" w:hAnsi="Calibri Light" w:cs="Calibri Light"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D45B5A"/>
    <w:pPr>
      <w:keepNext/>
      <w:keepLines/>
      <w:spacing w:before="40"/>
      <w:outlineLvl w:val="6"/>
    </w:pPr>
    <w:rPr>
      <w:rFonts w:ascii="Calibri Light" w:eastAsiaTheme="majorEastAsia" w:hAnsi="Calibri Light" w:cs="Calibri Light"/>
      <w:i/>
      <w:iCs/>
      <w:color w:val="1F4D78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D45B5A"/>
    <w:pPr>
      <w:keepNext/>
      <w:keepLines/>
      <w:spacing w:before="40"/>
      <w:outlineLvl w:val="7"/>
    </w:pPr>
    <w:rPr>
      <w:rFonts w:ascii="Calibri Light" w:eastAsiaTheme="majorEastAsia" w:hAnsi="Calibri Light" w:cs="Calibri Light"/>
      <w:color w:val="272727" w:themeColor="text1" w:themeTint="D8"/>
      <w:szCs w:val="21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D45B5A"/>
    <w:pPr>
      <w:keepNext/>
      <w:keepLines/>
      <w:spacing w:before="40"/>
      <w:outlineLvl w:val="8"/>
    </w:pPr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45B5A"/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D45B5A"/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D45B5A"/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D45B5A"/>
    <w:rPr>
      <w:rFonts w:ascii="Calibri Light" w:eastAsiaTheme="majorEastAsia" w:hAnsi="Calibri Light" w:cs="Calibri Light"/>
      <w:i/>
      <w:iCs/>
      <w:color w:val="1F4E79" w:themeColor="accent1" w:themeShade="80"/>
    </w:rPr>
  </w:style>
  <w:style w:type="character" w:customStyle="1" w:styleId="Titre5Car">
    <w:name w:val="Titre 5 Car"/>
    <w:basedOn w:val="Policepardfaut"/>
    <w:link w:val="Titre5"/>
    <w:uiPriority w:val="9"/>
    <w:rsid w:val="00D45B5A"/>
    <w:rPr>
      <w:rFonts w:ascii="Calibri Light" w:eastAsiaTheme="majorEastAsia" w:hAnsi="Calibri Light" w:cs="Calibri Light"/>
      <w:color w:val="1F4E79" w:themeColor="accent1" w:themeShade="80"/>
    </w:rPr>
  </w:style>
  <w:style w:type="character" w:customStyle="1" w:styleId="Titre6Car">
    <w:name w:val="Titre 6 Car"/>
    <w:basedOn w:val="Policepardfaut"/>
    <w:link w:val="Titre6"/>
    <w:uiPriority w:val="9"/>
    <w:rsid w:val="00D45B5A"/>
    <w:rPr>
      <w:rFonts w:ascii="Calibri Light" w:eastAsiaTheme="majorEastAsia" w:hAnsi="Calibri Light" w:cs="Calibri Light"/>
      <w:color w:val="1F4D78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rsid w:val="00D45B5A"/>
    <w:rPr>
      <w:rFonts w:ascii="Calibri Light" w:eastAsiaTheme="majorEastAsia" w:hAnsi="Calibri Light" w:cs="Calibri Light"/>
      <w:i/>
      <w:iCs/>
      <w:color w:val="1F4D78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rsid w:val="00D45B5A"/>
    <w:rPr>
      <w:rFonts w:ascii="Calibri Light" w:eastAsiaTheme="majorEastAsia" w:hAnsi="Calibri Light" w:cs="Calibri Light"/>
      <w:color w:val="272727" w:themeColor="text1" w:themeTint="D8"/>
      <w:szCs w:val="21"/>
    </w:rPr>
  </w:style>
  <w:style w:type="character" w:customStyle="1" w:styleId="Titre9Car">
    <w:name w:val="Titre 9 Car"/>
    <w:basedOn w:val="Policepardfaut"/>
    <w:link w:val="Titre9"/>
    <w:uiPriority w:val="9"/>
    <w:rsid w:val="00D45B5A"/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paragraph" w:styleId="Titre">
    <w:name w:val="Title"/>
    <w:basedOn w:val="Normal"/>
    <w:next w:val="Normal"/>
    <w:link w:val="TitreCar"/>
    <w:uiPriority w:val="10"/>
    <w:qFormat/>
    <w:rsid w:val="00D45B5A"/>
    <w:pPr>
      <w:contextualSpacing/>
    </w:pPr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45B5A"/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45B5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D45B5A"/>
    <w:rPr>
      <w:rFonts w:ascii="Calibri" w:eastAsiaTheme="minorEastAsia" w:hAnsi="Calibri" w:cs="Calibri"/>
      <w:color w:val="5A5A5A" w:themeColor="text1" w:themeTint="A5"/>
      <w:spacing w:val="15"/>
    </w:rPr>
  </w:style>
  <w:style w:type="character" w:styleId="Accentuationlgre">
    <w:name w:val="Subtle Emphasis"/>
    <w:basedOn w:val="Policepardfaut"/>
    <w:uiPriority w:val="19"/>
    <w:qFormat/>
    <w:rsid w:val="00D45B5A"/>
    <w:rPr>
      <w:rFonts w:ascii="Calibri" w:hAnsi="Calibri" w:cs="Calibri"/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sid w:val="00D45B5A"/>
    <w:rPr>
      <w:rFonts w:ascii="Calibri" w:hAnsi="Calibri" w:cs="Calibri"/>
      <w:i/>
      <w:iCs/>
    </w:rPr>
  </w:style>
  <w:style w:type="character" w:styleId="Accentuationintense">
    <w:name w:val="Intense Emphasis"/>
    <w:basedOn w:val="Policepardfaut"/>
    <w:uiPriority w:val="21"/>
    <w:qFormat/>
    <w:rsid w:val="00D45B5A"/>
    <w:rPr>
      <w:rFonts w:ascii="Calibri" w:hAnsi="Calibri" w:cs="Calibri"/>
      <w:i/>
      <w:iCs/>
      <w:color w:val="1F4E79" w:themeColor="accent1" w:themeShade="80"/>
    </w:rPr>
  </w:style>
  <w:style w:type="character" w:styleId="lev">
    <w:name w:val="Strong"/>
    <w:basedOn w:val="Policepardfaut"/>
    <w:uiPriority w:val="22"/>
    <w:qFormat/>
    <w:rsid w:val="00D45B5A"/>
    <w:rPr>
      <w:rFonts w:ascii="Calibri" w:hAnsi="Calibri" w:cs="Calibri"/>
      <w:b/>
      <w:bCs/>
    </w:rPr>
  </w:style>
  <w:style w:type="paragraph" w:styleId="Citation">
    <w:name w:val="Quote"/>
    <w:basedOn w:val="Normal"/>
    <w:next w:val="Normal"/>
    <w:link w:val="CitationCar"/>
    <w:uiPriority w:val="29"/>
    <w:qFormat/>
    <w:rsid w:val="00D45B5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45B5A"/>
    <w:rPr>
      <w:rFonts w:ascii="Calibri" w:hAnsi="Calibri" w:cs="Calibri"/>
      <w:i/>
      <w:iCs/>
      <w:color w:val="404040" w:themeColor="text1" w:themeTint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45B5A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45B5A"/>
    <w:rPr>
      <w:rFonts w:ascii="Calibri" w:hAnsi="Calibri" w:cs="Calibri"/>
      <w:i/>
      <w:iCs/>
      <w:color w:val="1F4E79" w:themeColor="accent1" w:themeShade="80"/>
    </w:rPr>
  </w:style>
  <w:style w:type="character" w:styleId="Rfrencelgre">
    <w:name w:val="Subtle Reference"/>
    <w:basedOn w:val="Policepardfaut"/>
    <w:uiPriority w:val="31"/>
    <w:qFormat/>
    <w:rsid w:val="00D45B5A"/>
    <w:rPr>
      <w:rFonts w:ascii="Calibri" w:hAnsi="Calibri" w:cs="Calibri"/>
      <w:smallCaps/>
      <w:color w:val="5A5A5A" w:themeColor="text1" w:themeTint="A5"/>
    </w:rPr>
  </w:style>
  <w:style w:type="character" w:styleId="Rfrenceintense">
    <w:name w:val="Intense Reference"/>
    <w:basedOn w:val="Policepardfaut"/>
    <w:uiPriority w:val="32"/>
    <w:qFormat/>
    <w:rsid w:val="00D45B5A"/>
    <w:rPr>
      <w:rFonts w:ascii="Calibri" w:hAnsi="Calibri" w:cs="Calibri"/>
      <w:b/>
      <w:bCs/>
      <w:caps w:val="0"/>
      <w:smallCaps/>
      <w:color w:val="1F4E79" w:themeColor="accent1" w:themeShade="80"/>
      <w:spacing w:val="5"/>
    </w:rPr>
  </w:style>
  <w:style w:type="character" w:styleId="Titredulivre">
    <w:name w:val="Book Title"/>
    <w:basedOn w:val="Policepardfaut"/>
    <w:uiPriority w:val="33"/>
    <w:qFormat/>
    <w:rsid w:val="00D45B5A"/>
    <w:rPr>
      <w:rFonts w:ascii="Calibri" w:hAnsi="Calibri" w:cs="Calibri"/>
      <w:b/>
      <w:bCs/>
      <w:i/>
      <w:iCs/>
      <w:spacing w:val="5"/>
    </w:rPr>
  </w:style>
  <w:style w:type="character" w:styleId="Lienhypertexte">
    <w:name w:val="Hyperlink"/>
    <w:basedOn w:val="Policepardfaut"/>
    <w:uiPriority w:val="99"/>
    <w:unhideWhenUsed/>
    <w:rsid w:val="00D45B5A"/>
    <w:rPr>
      <w:rFonts w:ascii="Calibri" w:hAnsi="Calibri" w:cs="Calibri"/>
      <w:color w:val="1F4E79" w:themeColor="accent1" w:themeShade="80"/>
      <w:u w:val="single"/>
    </w:rPr>
  </w:style>
  <w:style w:type="character" w:styleId="Lienhypertextesuivivisit">
    <w:name w:val="FollowedHyperlink"/>
    <w:basedOn w:val="Policepardfaut"/>
    <w:uiPriority w:val="99"/>
    <w:unhideWhenUsed/>
    <w:rsid w:val="00D45B5A"/>
    <w:rPr>
      <w:rFonts w:ascii="Calibri" w:hAnsi="Calibri" w:cs="Calibri"/>
      <w:color w:val="954F72" w:themeColor="followedHyperlink"/>
      <w:u w:val="single"/>
    </w:rPr>
  </w:style>
  <w:style w:type="paragraph" w:styleId="Lgende">
    <w:name w:val="caption"/>
    <w:basedOn w:val="Normal"/>
    <w:next w:val="Normal"/>
    <w:uiPriority w:val="35"/>
    <w:unhideWhenUsed/>
    <w:qFormat/>
    <w:rsid w:val="00D45B5A"/>
    <w:pPr>
      <w:spacing w:after="200"/>
    </w:pPr>
    <w:rPr>
      <w:i/>
      <w:iCs/>
      <w:color w:val="44546A" w:themeColor="text2"/>
      <w:szCs w:val="1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45B5A"/>
    <w:rPr>
      <w:rFonts w:ascii="Segoe UI" w:hAnsi="Segoe UI" w:cs="Segoe UI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45B5A"/>
    <w:rPr>
      <w:rFonts w:ascii="Segoe UI" w:hAnsi="Segoe UI" w:cs="Segoe UI"/>
      <w:szCs w:val="18"/>
    </w:rPr>
  </w:style>
  <w:style w:type="paragraph" w:styleId="Normalcentr">
    <w:name w:val="Block Text"/>
    <w:basedOn w:val="Normal"/>
    <w:uiPriority w:val="99"/>
    <w:semiHidden/>
    <w:unhideWhenUsed/>
    <w:rsid w:val="00D45B5A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Corpsdetexte3">
    <w:name w:val="Body Text 3"/>
    <w:basedOn w:val="Normal"/>
    <w:link w:val="Corpsdetexte3Car"/>
    <w:uiPriority w:val="99"/>
    <w:semiHidden/>
    <w:unhideWhenUsed/>
    <w:rsid w:val="00D45B5A"/>
    <w:pPr>
      <w:spacing w:after="120"/>
    </w:pPr>
    <w:rPr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D45B5A"/>
    <w:rPr>
      <w:rFonts w:ascii="Calibri" w:hAnsi="Calibri" w:cs="Calibri"/>
      <w:szCs w:val="16"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D45B5A"/>
    <w:pPr>
      <w:spacing w:after="120"/>
      <w:ind w:left="360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D45B5A"/>
    <w:rPr>
      <w:rFonts w:ascii="Calibri" w:hAnsi="Calibri" w:cs="Calibri"/>
      <w:szCs w:val="16"/>
    </w:rPr>
  </w:style>
  <w:style w:type="character" w:styleId="Marquedecommentaire">
    <w:name w:val="annotation reference"/>
    <w:basedOn w:val="Policepardfaut"/>
    <w:uiPriority w:val="99"/>
    <w:semiHidden/>
    <w:unhideWhenUsed/>
    <w:rsid w:val="00D45B5A"/>
    <w:rPr>
      <w:rFonts w:ascii="Calibri" w:hAnsi="Calibri" w:cs="Calibri"/>
      <w:sz w:val="22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D45B5A"/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D45B5A"/>
    <w:rPr>
      <w:rFonts w:ascii="Calibri" w:hAnsi="Calibri" w:cs="Calibri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D45B5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D45B5A"/>
    <w:rPr>
      <w:rFonts w:ascii="Calibri" w:hAnsi="Calibri" w:cs="Calibri"/>
      <w:b/>
      <w:bCs/>
      <w:szCs w:val="20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D45B5A"/>
    <w:rPr>
      <w:rFonts w:ascii="Segoe UI" w:hAnsi="Segoe UI" w:cs="Segoe UI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D45B5A"/>
    <w:rPr>
      <w:rFonts w:ascii="Segoe UI" w:hAnsi="Segoe UI" w:cs="Segoe UI"/>
      <w:szCs w:val="16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D45B5A"/>
    <w:rPr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D45B5A"/>
    <w:rPr>
      <w:rFonts w:ascii="Calibri" w:hAnsi="Calibri" w:cs="Calibri"/>
      <w:szCs w:val="20"/>
    </w:rPr>
  </w:style>
  <w:style w:type="paragraph" w:styleId="Adresseexpditeur">
    <w:name w:val="envelope return"/>
    <w:basedOn w:val="Normal"/>
    <w:uiPriority w:val="99"/>
    <w:semiHidden/>
    <w:unhideWhenUsed/>
    <w:rsid w:val="00D45B5A"/>
    <w:rPr>
      <w:rFonts w:ascii="Calibri Light" w:eastAsiaTheme="majorEastAsia" w:hAnsi="Calibri Light" w:cs="Calibri Light"/>
      <w:szCs w:val="20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D45B5A"/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D45B5A"/>
    <w:rPr>
      <w:rFonts w:ascii="Calibri" w:hAnsi="Calibri" w:cs="Calibri"/>
      <w:szCs w:val="20"/>
    </w:rPr>
  </w:style>
  <w:style w:type="character" w:styleId="CodeHTML">
    <w:name w:val="HTML Code"/>
    <w:basedOn w:val="Policepardfaut"/>
    <w:uiPriority w:val="99"/>
    <w:semiHidden/>
    <w:unhideWhenUsed/>
    <w:rsid w:val="00D45B5A"/>
    <w:rPr>
      <w:rFonts w:ascii="Consolas" w:hAnsi="Consolas" w:cs="Calibri"/>
      <w:sz w:val="22"/>
      <w:szCs w:val="20"/>
    </w:rPr>
  </w:style>
  <w:style w:type="character" w:styleId="ClavierHTML">
    <w:name w:val="HTML Keyboard"/>
    <w:basedOn w:val="Policepardfaut"/>
    <w:uiPriority w:val="99"/>
    <w:semiHidden/>
    <w:unhideWhenUsed/>
    <w:rsid w:val="00D45B5A"/>
    <w:rPr>
      <w:rFonts w:ascii="Consolas" w:hAnsi="Consolas" w:cs="Calibri"/>
      <w:sz w:val="22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D45B5A"/>
    <w:rPr>
      <w:rFonts w:ascii="Consolas" w:hAnsi="Consolas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45B5A"/>
    <w:rPr>
      <w:rFonts w:ascii="Consolas" w:hAnsi="Consolas" w:cs="Calibri"/>
      <w:szCs w:val="20"/>
    </w:rPr>
  </w:style>
  <w:style w:type="character" w:styleId="MachinecrireHTML">
    <w:name w:val="HTML Typewriter"/>
    <w:basedOn w:val="Policepardfaut"/>
    <w:uiPriority w:val="99"/>
    <w:semiHidden/>
    <w:unhideWhenUsed/>
    <w:rsid w:val="00D45B5A"/>
    <w:rPr>
      <w:rFonts w:ascii="Consolas" w:hAnsi="Consolas" w:cs="Calibri"/>
      <w:sz w:val="22"/>
      <w:szCs w:val="20"/>
    </w:rPr>
  </w:style>
  <w:style w:type="paragraph" w:styleId="Textedemacro">
    <w:name w:val="macro"/>
    <w:link w:val="TextedemacroCar"/>
    <w:uiPriority w:val="99"/>
    <w:semiHidden/>
    <w:unhideWhenUsed/>
    <w:rsid w:val="00D45B5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alibri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D45B5A"/>
    <w:rPr>
      <w:rFonts w:ascii="Consolas" w:hAnsi="Consolas" w:cs="Calibri"/>
      <w:szCs w:val="20"/>
    </w:rPr>
  </w:style>
  <w:style w:type="paragraph" w:styleId="Textebrut">
    <w:name w:val="Plain Text"/>
    <w:basedOn w:val="Normal"/>
    <w:link w:val="TextebrutCar"/>
    <w:uiPriority w:val="99"/>
    <w:semiHidden/>
    <w:unhideWhenUsed/>
    <w:rsid w:val="00D45B5A"/>
    <w:rPr>
      <w:rFonts w:ascii="Consolas" w:hAnsi="Consolas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D45B5A"/>
    <w:rPr>
      <w:rFonts w:ascii="Consolas" w:hAnsi="Consolas" w:cs="Calibri"/>
      <w:szCs w:val="21"/>
    </w:rPr>
  </w:style>
  <w:style w:type="character" w:styleId="Textedelespacerserv">
    <w:name w:val="Placeholder Text"/>
    <w:basedOn w:val="Policepardfaut"/>
    <w:uiPriority w:val="99"/>
    <w:semiHidden/>
    <w:rsid w:val="00D45B5A"/>
    <w:rPr>
      <w:rFonts w:ascii="Calibri" w:hAnsi="Calibri" w:cs="Calibri"/>
      <w:color w:val="3B3838" w:themeColor="background2" w:themeShade="40"/>
    </w:rPr>
  </w:style>
  <w:style w:type="paragraph" w:styleId="En-tte">
    <w:name w:val="header"/>
    <w:basedOn w:val="Normal"/>
    <w:link w:val="En-tteCar"/>
    <w:uiPriority w:val="99"/>
    <w:unhideWhenUsed/>
    <w:rsid w:val="00D45B5A"/>
  </w:style>
  <w:style w:type="character" w:customStyle="1" w:styleId="En-tteCar">
    <w:name w:val="En-tête Car"/>
    <w:basedOn w:val="Policepardfaut"/>
    <w:link w:val="En-tte"/>
    <w:uiPriority w:val="99"/>
    <w:rsid w:val="00D45B5A"/>
    <w:rPr>
      <w:rFonts w:ascii="Calibri" w:hAnsi="Calibri" w:cs="Calibri"/>
    </w:rPr>
  </w:style>
  <w:style w:type="paragraph" w:styleId="Pieddepage">
    <w:name w:val="footer"/>
    <w:basedOn w:val="Normal"/>
    <w:link w:val="PieddepageCar"/>
    <w:uiPriority w:val="99"/>
    <w:unhideWhenUsed/>
    <w:rsid w:val="00D45B5A"/>
  </w:style>
  <w:style w:type="character" w:customStyle="1" w:styleId="PieddepageCar">
    <w:name w:val="Pied de page Car"/>
    <w:basedOn w:val="Policepardfaut"/>
    <w:link w:val="Pieddepage"/>
    <w:uiPriority w:val="99"/>
    <w:rsid w:val="00D45B5A"/>
    <w:rPr>
      <w:rFonts w:ascii="Calibri" w:hAnsi="Calibri" w:cs="Calibri"/>
    </w:rPr>
  </w:style>
  <w:style w:type="paragraph" w:styleId="TM9">
    <w:name w:val="toc 9"/>
    <w:basedOn w:val="Normal"/>
    <w:next w:val="Normal"/>
    <w:autoRedefine/>
    <w:uiPriority w:val="39"/>
    <w:semiHidden/>
    <w:unhideWhenUsed/>
    <w:rsid w:val="00D45B5A"/>
    <w:pPr>
      <w:spacing w:after="120"/>
      <w:ind w:left="1757"/>
    </w:pPr>
  </w:style>
  <w:style w:type="character" w:styleId="Mention">
    <w:name w:val="Mention"/>
    <w:basedOn w:val="Policepardfaut"/>
    <w:uiPriority w:val="99"/>
    <w:semiHidden/>
    <w:unhideWhenUsed/>
    <w:rsid w:val="00D45B5A"/>
    <w:rPr>
      <w:rFonts w:ascii="Calibri" w:hAnsi="Calibri" w:cs="Calibri"/>
      <w:color w:val="2B579A"/>
      <w:shd w:val="clear" w:color="auto" w:fill="E1DFDD"/>
    </w:rPr>
  </w:style>
  <w:style w:type="numbering" w:styleId="111111">
    <w:name w:val="Outline List 2"/>
    <w:basedOn w:val="Aucuneliste"/>
    <w:uiPriority w:val="99"/>
    <w:semiHidden/>
    <w:unhideWhenUsed/>
    <w:rsid w:val="00D45B5A"/>
    <w:pPr>
      <w:numPr>
        <w:numId w:val="24"/>
      </w:numPr>
    </w:pPr>
  </w:style>
  <w:style w:type="numbering" w:styleId="1ai">
    <w:name w:val="Outline List 1"/>
    <w:basedOn w:val="Aucuneliste"/>
    <w:uiPriority w:val="99"/>
    <w:semiHidden/>
    <w:unhideWhenUsed/>
    <w:rsid w:val="00D45B5A"/>
    <w:pPr>
      <w:numPr>
        <w:numId w:val="25"/>
      </w:numPr>
    </w:pPr>
  </w:style>
  <w:style w:type="character" w:styleId="VariableHTML">
    <w:name w:val="HTML Variable"/>
    <w:basedOn w:val="Policepardfaut"/>
    <w:uiPriority w:val="99"/>
    <w:semiHidden/>
    <w:unhideWhenUsed/>
    <w:rsid w:val="00D45B5A"/>
    <w:rPr>
      <w:rFonts w:ascii="Calibri" w:hAnsi="Calibri" w:cs="Calibri"/>
      <w:i/>
      <w:iCs/>
    </w:rPr>
  </w:style>
  <w:style w:type="paragraph" w:styleId="AdresseHTML">
    <w:name w:val="HTML Address"/>
    <w:basedOn w:val="Normal"/>
    <w:link w:val="AdresseHTMLCar"/>
    <w:uiPriority w:val="99"/>
    <w:semiHidden/>
    <w:unhideWhenUsed/>
    <w:rsid w:val="00D45B5A"/>
    <w:rPr>
      <w:i/>
      <w:iCs/>
    </w:rPr>
  </w:style>
  <w:style w:type="character" w:customStyle="1" w:styleId="AdresseHTMLCar">
    <w:name w:val="Adresse HTML Car"/>
    <w:basedOn w:val="Policepardfaut"/>
    <w:link w:val="AdresseHTML"/>
    <w:uiPriority w:val="99"/>
    <w:semiHidden/>
    <w:rsid w:val="00D45B5A"/>
    <w:rPr>
      <w:rFonts w:ascii="Calibri" w:hAnsi="Calibri" w:cs="Calibri"/>
      <w:i/>
      <w:iCs/>
    </w:rPr>
  </w:style>
  <w:style w:type="character" w:styleId="DfinitionHTML">
    <w:name w:val="HTML Definition"/>
    <w:basedOn w:val="Policepardfaut"/>
    <w:uiPriority w:val="99"/>
    <w:semiHidden/>
    <w:unhideWhenUsed/>
    <w:rsid w:val="00D45B5A"/>
    <w:rPr>
      <w:rFonts w:ascii="Calibri" w:hAnsi="Calibri" w:cs="Calibri"/>
      <w:i/>
      <w:iCs/>
    </w:rPr>
  </w:style>
  <w:style w:type="character" w:styleId="CitationHTML">
    <w:name w:val="HTML Cite"/>
    <w:basedOn w:val="Policepardfaut"/>
    <w:uiPriority w:val="99"/>
    <w:semiHidden/>
    <w:unhideWhenUsed/>
    <w:rsid w:val="00D45B5A"/>
    <w:rPr>
      <w:rFonts w:ascii="Calibri" w:hAnsi="Calibri" w:cs="Calibri"/>
      <w:i/>
      <w:iCs/>
    </w:rPr>
  </w:style>
  <w:style w:type="character" w:styleId="ExempleHTML">
    <w:name w:val="HTML Sample"/>
    <w:basedOn w:val="Policepardfaut"/>
    <w:uiPriority w:val="99"/>
    <w:semiHidden/>
    <w:unhideWhenUsed/>
    <w:rsid w:val="00D45B5A"/>
    <w:rPr>
      <w:rFonts w:ascii="Consolas" w:hAnsi="Consolas" w:cs="Calibri"/>
      <w:sz w:val="24"/>
      <w:szCs w:val="24"/>
    </w:rPr>
  </w:style>
  <w:style w:type="character" w:styleId="AcronymeHTML">
    <w:name w:val="HTML Acronym"/>
    <w:basedOn w:val="Policepardfaut"/>
    <w:uiPriority w:val="99"/>
    <w:semiHidden/>
    <w:unhideWhenUsed/>
    <w:rsid w:val="00D45B5A"/>
    <w:rPr>
      <w:rFonts w:ascii="Calibri" w:hAnsi="Calibri" w:cs="Calibri"/>
    </w:rPr>
  </w:style>
  <w:style w:type="paragraph" w:styleId="TM1">
    <w:name w:val="toc 1"/>
    <w:basedOn w:val="Normal"/>
    <w:next w:val="Normal"/>
    <w:autoRedefine/>
    <w:uiPriority w:val="39"/>
    <w:semiHidden/>
    <w:unhideWhenUsed/>
    <w:rsid w:val="00D45B5A"/>
    <w:pPr>
      <w:spacing w:after="100"/>
    </w:pPr>
  </w:style>
  <w:style w:type="paragraph" w:styleId="TM2">
    <w:name w:val="toc 2"/>
    <w:basedOn w:val="Normal"/>
    <w:next w:val="Normal"/>
    <w:autoRedefine/>
    <w:uiPriority w:val="39"/>
    <w:semiHidden/>
    <w:unhideWhenUsed/>
    <w:rsid w:val="00D45B5A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D45B5A"/>
    <w:pPr>
      <w:spacing w:after="100"/>
      <w:ind w:left="440"/>
    </w:pPr>
  </w:style>
  <w:style w:type="paragraph" w:styleId="TM4">
    <w:name w:val="toc 4"/>
    <w:basedOn w:val="Normal"/>
    <w:next w:val="Normal"/>
    <w:autoRedefine/>
    <w:uiPriority w:val="39"/>
    <w:semiHidden/>
    <w:unhideWhenUsed/>
    <w:rsid w:val="00D45B5A"/>
    <w:pPr>
      <w:spacing w:after="100"/>
      <w:ind w:left="660"/>
    </w:pPr>
  </w:style>
  <w:style w:type="paragraph" w:styleId="TM5">
    <w:name w:val="toc 5"/>
    <w:basedOn w:val="Normal"/>
    <w:next w:val="Normal"/>
    <w:autoRedefine/>
    <w:uiPriority w:val="39"/>
    <w:semiHidden/>
    <w:unhideWhenUsed/>
    <w:rsid w:val="00D45B5A"/>
    <w:pPr>
      <w:spacing w:after="100"/>
      <w:ind w:left="880"/>
    </w:pPr>
  </w:style>
  <w:style w:type="paragraph" w:styleId="TM6">
    <w:name w:val="toc 6"/>
    <w:basedOn w:val="Normal"/>
    <w:next w:val="Normal"/>
    <w:autoRedefine/>
    <w:uiPriority w:val="39"/>
    <w:semiHidden/>
    <w:unhideWhenUsed/>
    <w:rsid w:val="00D45B5A"/>
    <w:pPr>
      <w:spacing w:after="100"/>
      <w:ind w:left="1100"/>
    </w:pPr>
  </w:style>
  <w:style w:type="paragraph" w:styleId="TM7">
    <w:name w:val="toc 7"/>
    <w:basedOn w:val="Normal"/>
    <w:next w:val="Normal"/>
    <w:autoRedefine/>
    <w:uiPriority w:val="39"/>
    <w:semiHidden/>
    <w:unhideWhenUsed/>
    <w:rsid w:val="00D45B5A"/>
    <w:pPr>
      <w:spacing w:after="100"/>
      <w:ind w:left="1320"/>
    </w:pPr>
  </w:style>
  <w:style w:type="paragraph" w:styleId="TM8">
    <w:name w:val="toc 8"/>
    <w:basedOn w:val="Normal"/>
    <w:next w:val="Normal"/>
    <w:autoRedefine/>
    <w:uiPriority w:val="39"/>
    <w:semiHidden/>
    <w:unhideWhenUsed/>
    <w:rsid w:val="00D45B5A"/>
    <w:pPr>
      <w:spacing w:after="100"/>
      <w:ind w:left="1540"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D45B5A"/>
    <w:pPr>
      <w:outlineLvl w:val="9"/>
    </w:pPr>
    <w:rPr>
      <w:color w:val="2E74B5" w:themeColor="accent1" w:themeShade="BF"/>
    </w:rPr>
  </w:style>
  <w:style w:type="table" w:styleId="Tableauprofessionnel">
    <w:name w:val="Table Professional"/>
    <w:basedOn w:val="TableauNormal"/>
    <w:uiPriority w:val="99"/>
    <w:semiHidden/>
    <w:unhideWhenUsed/>
    <w:rsid w:val="00D45B5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stemoyenne1">
    <w:name w:val="Medium List 1"/>
    <w:basedOn w:val="TableauNormal"/>
    <w:uiPriority w:val="65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D45B5A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Listemoyenne1-Accent2">
    <w:name w:val="Medium List 1 Accent 2"/>
    <w:basedOn w:val="TableauNormal"/>
    <w:uiPriority w:val="65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emoyenne1-Accent3">
    <w:name w:val="Medium List 1 Accent 3"/>
    <w:basedOn w:val="TableauNormal"/>
    <w:uiPriority w:val="65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emoyenne1-Accent4">
    <w:name w:val="Medium List 1 Accent 4"/>
    <w:basedOn w:val="TableauNormal"/>
    <w:uiPriority w:val="65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emoyenne1-Accent5">
    <w:name w:val="Medium List 1 Accent 5"/>
    <w:basedOn w:val="TableauNormal"/>
    <w:uiPriority w:val="65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Listemoyenne1-Accent6">
    <w:name w:val="Medium List 1 Accent 6"/>
    <w:basedOn w:val="TableauNormal"/>
    <w:uiPriority w:val="65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emoyenne2">
    <w:name w:val="Medium List 2"/>
    <w:basedOn w:val="TableauNormal"/>
    <w:uiPriority w:val="66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ramemoyenne1">
    <w:name w:val="Medium Shading 1"/>
    <w:basedOn w:val="TableauNormal"/>
    <w:uiPriority w:val="63"/>
    <w:semiHidden/>
    <w:unhideWhenUsed/>
    <w:rsid w:val="00D45B5A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D45B5A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semiHidden/>
    <w:unhideWhenUsed/>
    <w:rsid w:val="00D45B5A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semiHidden/>
    <w:unhideWhenUsed/>
    <w:rsid w:val="00D45B5A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semiHidden/>
    <w:unhideWhenUsed/>
    <w:rsid w:val="00D45B5A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semiHidden/>
    <w:unhideWhenUsed/>
    <w:rsid w:val="00D45B5A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semiHidden/>
    <w:unhideWhenUsed/>
    <w:rsid w:val="00D45B5A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semiHidden/>
    <w:unhideWhenUsed/>
    <w:rsid w:val="00D45B5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D45B5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semiHidden/>
    <w:unhideWhenUsed/>
    <w:rsid w:val="00D45B5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semiHidden/>
    <w:unhideWhenUsed/>
    <w:rsid w:val="00D45B5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semiHidden/>
    <w:unhideWhenUsed/>
    <w:rsid w:val="00D45B5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semiHidden/>
    <w:unhideWhenUsed/>
    <w:rsid w:val="00D45B5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semiHidden/>
    <w:unhideWhenUsed/>
    <w:rsid w:val="00D45B5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rillemoyenne1">
    <w:name w:val="Medium Grid 1"/>
    <w:basedOn w:val="TableauNormal"/>
    <w:uiPriority w:val="67"/>
    <w:semiHidden/>
    <w:unhideWhenUsed/>
    <w:rsid w:val="00D45B5A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semiHidden/>
    <w:unhideWhenUsed/>
    <w:rsid w:val="00D45B5A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semiHidden/>
    <w:unhideWhenUsed/>
    <w:rsid w:val="00D45B5A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semiHidden/>
    <w:unhideWhenUsed/>
    <w:rsid w:val="00D45B5A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semiHidden/>
    <w:unhideWhenUsed/>
    <w:rsid w:val="00D45B5A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semiHidden/>
    <w:unhideWhenUsed/>
    <w:rsid w:val="00D45B5A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semiHidden/>
    <w:unhideWhenUsed/>
    <w:rsid w:val="00D45B5A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Grillemoyenne2">
    <w:name w:val="Medium Grid 2"/>
    <w:basedOn w:val="TableauNormal"/>
    <w:uiPriority w:val="68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semiHidden/>
    <w:unhideWhenUsed/>
    <w:rsid w:val="00D45B5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semiHidden/>
    <w:unhideWhenUsed/>
    <w:rsid w:val="00D45B5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semiHidden/>
    <w:unhideWhenUsed/>
    <w:rsid w:val="00D45B5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semiHidden/>
    <w:unhideWhenUsed/>
    <w:rsid w:val="00D45B5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semiHidden/>
    <w:unhideWhenUsed/>
    <w:rsid w:val="00D45B5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semiHidden/>
    <w:unhideWhenUsed/>
    <w:rsid w:val="00D45B5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semiHidden/>
    <w:unhideWhenUsed/>
    <w:rsid w:val="00D45B5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paragraph" w:styleId="Bibliographie">
    <w:name w:val="Bibliography"/>
    <w:basedOn w:val="Normal"/>
    <w:next w:val="Normal"/>
    <w:uiPriority w:val="37"/>
    <w:semiHidden/>
    <w:unhideWhenUsed/>
    <w:rsid w:val="00D45B5A"/>
  </w:style>
  <w:style w:type="character" w:styleId="Mot-dise">
    <w:name w:val="Hashtag"/>
    <w:basedOn w:val="Policepardfaut"/>
    <w:uiPriority w:val="99"/>
    <w:semiHidden/>
    <w:unhideWhenUsed/>
    <w:rsid w:val="00D45B5A"/>
    <w:rPr>
      <w:rFonts w:ascii="Calibri" w:hAnsi="Calibri" w:cs="Calibri"/>
      <w:color w:val="2B579A"/>
      <w:shd w:val="clear" w:color="auto" w:fill="E1DFDD"/>
    </w:rPr>
  </w:style>
  <w:style w:type="paragraph" w:styleId="En-ttedemessage">
    <w:name w:val="Message Header"/>
    <w:basedOn w:val="Normal"/>
    <w:link w:val="En-ttedemessageCar"/>
    <w:uiPriority w:val="99"/>
    <w:semiHidden/>
    <w:unhideWhenUsed/>
    <w:rsid w:val="00D45B5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libri Light" w:eastAsiaTheme="majorEastAsia" w:hAnsi="Calibri Light" w:cs="Calibri Light"/>
      <w:sz w:val="24"/>
      <w:szCs w:val="24"/>
    </w:rPr>
  </w:style>
  <w:style w:type="character" w:customStyle="1" w:styleId="En-ttedemessageCar">
    <w:name w:val="En-tête de message Car"/>
    <w:basedOn w:val="Policepardfaut"/>
    <w:link w:val="En-ttedemessage"/>
    <w:uiPriority w:val="99"/>
    <w:semiHidden/>
    <w:rsid w:val="00D45B5A"/>
    <w:rPr>
      <w:rFonts w:ascii="Calibri Light" w:eastAsiaTheme="majorEastAsia" w:hAnsi="Calibri Light" w:cs="Calibri Light"/>
      <w:sz w:val="24"/>
      <w:szCs w:val="24"/>
      <w:shd w:val="pct20" w:color="auto" w:fill="auto"/>
    </w:rPr>
  </w:style>
  <w:style w:type="table" w:styleId="Tableaulgant">
    <w:name w:val="Table Elegant"/>
    <w:basedOn w:val="TableauNormal"/>
    <w:uiPriority w:val="99"/>
    <w:semiHidden/>
    <w:unhideWhenUsed/>
    <w:rsid w:val="00D45B5A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e">
    <w:name w:val="List"/>
    <w:basedOn w:val="Normal"/>
    <w:uiPriority w:val="99"/>
    <w:semiHidden/>
    <w:unhideWhenUsed/>
    <w:rsid w:val="00D45B5A"/>
    <w:pPr>
      <w:ind w:left="360" w:hanging="360"/>
      <w:contextualSpacing/>
    </w:pPr>
  </w:style>
  <w:style w:type="paragraph" w:styleId="Liste2">
    <w:name w:val="List 2"/>
    <w:basedOn w:val="Normal"/>
    <w:uiPriority w:val="99"/>
    <w:semiHidden/>
    <w:unhideWhenUsed/>
    <w:rsid w:val="00D45B5A"/>
    <w:pPr>
      <w:ind w:left="720" w:hanging="360"/>
      <w:contextualSpacing/>
    </w:pPr>
  </w:style>
  <w:style w:type="paragraph" w:styleId="Liste3">
    <w:name w:val="List 3"/>
    <w:basedOn w:val="Normal"/>
    <w:uiPriority w:val="99"/>
    <w:semiHidden/>
    <w:unhideWhenUsed/>
    <w:rsid w:val="00D45B5A"/>
    <w:pPr>
      <w:ind w:left="1080" w:hanging="360"/>
      <w:contextualSpacing/>
    </w:pPr>
  </w:style>
  <w:style w:type="paragraph" w:styleId="Liste4">
    <w:name w:val="List 4"/>
    <w:basedOn w:val="Normal"/>
    <w:uiPriority w:val="99"/>
    <w:semiHidden/>
    <w:unhideWhenUsed/>
    <w:rsid w:val="00D45B5A"/>
    <w:pPr>
      <w:ind w:left="1440" w:hanging="360"/>
      <w:contextualSpacing/>
    </w:pPr>
  </w:style>
  <w:style w:type="paragraph" w:styleId="Liste5">
    <w:name w:val="List 5"/>
    <w:basedOn w:val="Normal"/>
    <w:uiPriority w:val="99"/>
    <w:semiHidden/>
    <w:unhideWhenUsed/>
    <w:rsid w:val="00D45B5A"/>
    <w:pPr>
      <w:ind w:left="1800" w:hanging="360"/>
      <w:contextualSpacing/>
    </w:pPr>
  </w:style>
  <w:style w:type="table" w:styleId="Tableauliste1">
    <w:name w:val="Table List 1"/>
    <w:basedOn w:val="TableauNormal"/>
    <w:uiPriority w:val="99"/>
    <w:semiHidden/>
    <w:unhideWhenUsed/>
    <w:rsid w:val="00D45B5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2">
    <w:name w:val="Table List 2"/>
    <w:basedOn w:val="TableauNormal"/>
    <w:uiPriority w:val="99"/>
    <w:semiHidden/>
    <w:unhideWhenUsed/>
    <w:rsid w:val="00D45B5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3">
    <w:name w:val="Table List 3"/>
    <w:basedOn w:val="TableauNormal"/>
    <w:uiPriority w:val="99"/>
    <w:semiHidden/>
    <w:unhideWhenUsed/>
    <w:rsid w:val="00D45B5A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4">
    <w:name w:val="Table List 4"/>
    <w:basedOn w:val="TableauNormal"/>
    <w:uiPriority w:val="99"/>
    <w:semiHidden/>
    <w:unhideWhenUsed/>
    <w:rsid w:val="00D45B5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auliste5">
    <w:name w:val="Table List 5"/>
    <w:basedOn w:val="TableauNormal"/>
    <w:uiPriority w:val="99"/>
    <w:semiHidden/>
    <w:unhideWhenUsed/>
    <w:rsid w:val="00D45B5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6">
    <w:name w:val="Table List 6"/>
    <w:basedOn w:val="TableauNormal"/>
    <w:uiPriority w:val="99"/>
    <w:semiHidden/>
    <w:unhideWhenUsed/>
    <w:rsid w:val="00D45B5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auliste7">
    <w:name w:val="Table List 7"/>
    <w:basedOn w:val="TableauNormal"/>
    <w:uiPriority w:val="99"/>
    <w:semiHidden/>
    <w:unhideWhenUsed/>
    <w:rsid w:val="00D45B5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auliste8">
    <w:name w:val="Table List 8"/>
    <w:basedOn w:val="TableauNormal"/>
    <w:uiPriority w:val="99"/>
    <w:semiHidden/>
    <w:unhideWhenUsed/>
    <w:rsid w:val="00D45B5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Listecontinue">
    <w:name w:val="List Continue"/>
    <w:basedOn w:val="Normal"/>
    <w:uiPriority w:val="99"/>
    <w:semiHidden/>
    <w:unhideWhenUsed/>
    <w:rsid w:val="00D45B5A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semiHidden/>
    <w:unhideWhenUsed/>
    <w:rsid w:val="00D45B5A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semiHidden/>
    <w:unhideWhenUsed/>
    <w:rsid w:val="00D45B5A"/>
    <w:pPr>
      <w:spacing w:after="120"/>
      <w:ind w:left="1080"/>
      <w:contextualSpacing/>
    </w:pPr>
  </w:style>
  <w:style w:type="paragraph" w:styleId="Listecontinue4">
    <w:name w:val="List Continue 4"/>
    <w:basedOn w:val="Normal"/>
    <w:uiPriority w:val="99"/>
    <w:semiHidden/>
    <w:unhideWhenUsed/>
    <w:rsid w:val="00D45B5A"/>
    <w:pPr>
      <w:spacing w:after="120"/>
      <w:ind w:left="1440"/>
      <w:contextualSpacing/>
    </w:pPr>
  </w:style>
  <w:style w:type="paragraph" w:styleId="Listecontinue5">
    <w:name w:val="List Continue 5"/>
    <w:basedOn w:val="Normal"/>
    <w:uiPriority w:val="99"/>
    <w:semiHidden/>
    <w:unhideWhenUsed/>
    <w:rsid w:val="00D45B5A"/>
    <w:pPr>
      <w:spacing w:after="120"/>
      <w:ind w:left="1800"/>
      <w:contextualSpacing/>
    </w:pPr>
  </w:style>
  <w:style w:type="paragraph" w:styleId="Paragraphedeliste">
    <w:name w:val="List Paragraph"/>
    <w:basedOn w:val="Normal"/>
    <w:uiPriority w:val="34"/>
    <w:semiHidden/>
    <w:unhideWhenUsed/>
    <w:qFormat/>
    <w:rsid w:val="00D45B5A"/>
    <w:pPr>
      <w:ind w:left="720"/>
      <w:contextualSpacing/>
    </w:pPr>
  </w:style>
  <w:style w:type="paragraph" w:styleId="Listenumros">
    <w:name w:val="List Number"/>
    <w:basedOn w:val="Normal"/>
    <w:uiPriority w:val="99"/>
    <w:semiHidden/>
    <w:unhideWhenUsed/>
    <w:rsid w:val="00D45B5A"/>
    <w:pPr>
      <w:numPr>
        <w:numId w:val="13"/>
      </w:numPr>
      <w:contextualSpacing/>
    </w:pPr>
  </w:style>
  <w:style w:type="paragraph" w:styleId="Listenumros2">
    <w:name w:val="List Number 2"/>
    <w:basedOn w:val="Normal"/>
    <w:uiPriority w:val="99"/>
    <w:semiHidden/>
    <w:unhideWhenUsed/>
    <w:rsid w:val="00D45B5A"/>
    <w:pPr>
      <w:numPr>
        <w:numId w:val="14"/>
      </w:numPr>
      <w:contextualSpacing/>
    </w:pPr>
  </w:style>
  <w:style w:type="paragraph" w:styleId="Listenumros3">
    <w:name w:val="List Number 3"/>
    <w:basedOn w:val="Normal"/>
    <w:uiPriority w:val="99"/>
    <w:semiHidden/>
    <w:unhideWhenUsed/>
    <w:rsid w:val="00D45B5A"/>
    <w:pPr>
      <w:numPr>
        <w:numId w:val="15"/>
      </w:numPr>
      <w:contextualSpacing/>
    </w:pPr>
  </w:style>
  <w:style w:type="paragraph" w:styleId="Listenumros4">
    <w:name w:val="List Number 4"/>
    <w:basedOn w:val="Normal"/>
    <w:uiPriority w:val="99"/>
    <w:semiHidden/>
    <w:unhideWhenUsed/>
    <w:rsid w:val="00D45B5A"/>
    <w:pPr>
      <w:numPr>
        <w:numId w:val="16"/>
      </w:numPr>
      <w:contextualSpacing/>
    </w:pPr>
  </w:style>
  <w:style w:type="paragraph" w:styleId="Listenumros5">
    <w:name w:val="List Number 5"/>
    <w:basedOn w:val="Normal"/>
    <w:uiPriority w:val="99"/>
    <w:semiHidden/>
    <w:unhideWhenUsed/>
    <w:rsid w:val="00D45B5A"/>
    <w:pPr>
      <w:numPr>
        <w:numId w:val="17"/>
      </w:numPr>
      <w:contextualSpacing/>
    </w:pPr>
  </w:style>
  <w:style w:type="paragraph" w:styleId="Listepuces">
    <w:name w:val="List Bullet"/>
    <w:basedOn w:val="Normal"/>
    <w:uiPriority w:val="99"/>
    <w:semiHidden/>
    <w:unhideWhenUsed/>
    <w:rsid w:val="00D45B5A"/>
    <w:pPr>
      <w:numPr>
        <w:numId w:val="8"/>
      </w:numPr>
      <w:contextualSpacing/>
    </w:pPr>
  </w:style>
  <w:style w:type="paragraph" w:styleId="Listepuces2">
    <w:name w:val="List Bullet 2"/>
    <w:basedOn w:val="Normal"/>
    <w:uiPriority w:val="99"/>
    <w:semiHidden/>
    <w:unhideWhenUsed/>
    <w:rsid w:val="00D45B5A"/>
    <w:pPr>
      <w:numPr>
        <w:numId w:val="9"/>
      </w:numPr>
      <w:contextualSpacing/>
    </w:pPr>
  </w:style>
  <w:style w:type="paragraph" w:styleId="Listepuces3">
    <w:name w:val="List Bullet 3"/>
    <w:basedOn w:val="Normal"/>
    <w:uiPriority w:val="99"/>
    <w:semiHidden/>
    <w:unhideWhenUsed/>
    <w:rsid w:val="00D45B5A"/>
    <w:pPr>
      <w:numPr>
        <w:numId w:val="10"/>
      </w:numPr>
      <w:contextualSpacing/>
    </w:pPr>
  </w:style>
  <w:style w:type="paragraph" w:styleId="Listepuces4">
    <w:name w:val="List Bullet 4"/>
    <w:basedOn w:val="Normal"/>
    <w:uiPriority w:val="99"/>
    <w:semiHidden/>
    <w:unhideWhenUsed/>
    <w:rsid w:val="00D45B5A"/>
    <w:pPr>
      <w:numPr>
        <w:numId w:val="11"/>
      </w:numPr>
      <w:contextualSpacing/>
    </w:pPr>
  </w:style>
  <w:style w:type="paragraph" w:styleId="Listepuces5">
    <w:name w:val="List Bullet 5"/>
    <w:basedOn w:val="Normal"/>
    <w:uiPriority w:val="99"/>
    <w:semiHidden/>
    <w:unhideWhenUsed/>
    <w:rsid w:val="00D45B5A"/>
    <w:pPr>
      <w:numPr>
        <w:numId w:val="12"/>
      </w:numPr>
      <w:contextualSpacing/>
    </w:pPr>
  </w:style>
  <w:style w:type="table" w:styleId="Tableauclassique1">
    <w:name w:val="Table Classic 1"/>
    <w:basedOn w:val="TableauNormal"/>
    <w:uiPriority w:val="99"/>
    <w:semiHidden/>
    <w:unhideWhenUsed/>
    <w:rsid w:val="00D45B5A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2">
    <w:name w:val="Table Classic 2"/>
    <w:basedOn w:val="TableauNormal"/>
    <w:uiPriority w:val="99"/>
    <w:semiHidden/>
    <w:unhideWhenUsed/>
    <w:rsid w:val="00D45B5A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3">
    <w:name w:val="Table Classic 3"/>
    <w:basedOn w:val="TableauNormal"/>
    <w:uiPriority w:val="99"/>
    <w:semiHidden/>
    <w:unhideWhenUsed/>
    <w:rsid w:val="00D45B5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4">
    <w:name w:val="Table Classic 4"/>
    <w:basedOn w:val="TableauNormal"/>
    <w:uiPriority w:val="99"/>
    <w:semiHidden/>
    <w:unhideWhenUsed/>
    <w:rsid w:val="00D45B5A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desillustrations">
    <w:name w:val="table of figures"/>
    <w:basedOn w:val="Normal"/>
    <w:next w:val="Normal"/>
    <w:uiPriority w:val="99"/>
    <w:semiHidden/>
    <w:unhideWhenUsed/>
    <w:rsid w:val="00D45B5A"/>
  </w:style>
  <w:style w:type="character" w:styleId="Appeldenotedefin">
    <w:name w:val="endnote reference"/>
    <w:basedOn w:val="Policepardfaut"/>
    <w:uiPriority w:val="99"/>
    <w:semiHidden/>
    <w:unhideWhenUsed/>
    <w:rsid w:val="00D45B5A"/>
    <w:rPr>
      <w:rFonts w:ascii="Calibri" w:hAnsi="Calibri" w:cs="Calibri"/>
      <w:vertAlign w:val="superscript"/>
    </w:rPr>
  </w:style>
  <w:style w:type="paragraph" w:styleId="Tabledesrfrencesjuridiques">
    <w:name w:val="table of authorities"/>
    <w:basedOn w:val="Normal"/>
    <w:next w:val="Normal"/>
    <w:uiPriority w:val="99"/>
    <w:semiHidden/>
    <w:unhideWhenUsed/>
    <w:rsid w:val="00D45B5A"/>
    <w:pPr>
      <w:ind w:left="220" w:hanging="220"/>
    </w:pPr>
  </w:style>
  <w:style w:type="paragraph" w:styleId="TitreTR">
    <w:name w:val="toa heading"/>
    <w:basedOn w:val="Normal"/>
    <w:next w:val="Normal"/>
    <w:uiPriority w:val="99"/>
    <w:semiHidden/>
    <w:unhideWhenUsed/>
    <w:rsid w:val="00D45B5A"/>
    <w:pPr>
      <w:spacing w:before="120"/>
    </w:pPr>
    <w:rPr>
      <w:rFonts w:ascii="Calibri Light" w:eastAsiaTheme="majorEastAsia" w:hAnsi="Calibri Light" w:cs="Calibri Light"/>
      <w:b/>
      <w:bCs/>
      <w:sz w:val="24"/>
      <w:szCs w:val="24"/>
    </w:rPr>
  </w:style>
  <w:style w:type="table" w:styleId="Listecouleur">
    <w:name w:val="Colorful List"/>
    <w:basedOn w:val="TableauNormal"/>
    <w:uiPriority w:val="72"/>
    <w:semiHidden/>
    <w:unhideWhenUsed/>
    <w:rsid w:val="00D45B5A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semiHidden/>
    <w:unhideWhenUsed/>
    <w:rsid w:val="00D45B5A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ecouleur-Accent2">
    <w:name w:val="Colorful List Accent 2"/>
    <w:basedOn w:val="TableauNormal"/>
    <w:uiPriority w:val="72"/>
    <w:semiHidden/>
    <w:unhideWhenUsed/>
    <w:rsid w:val="00D45B5A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ecouleur-Accent3">
    <w:name w:val="Colorful List Accent 3"/>
    <w:basedOn w:val="TableauNormal"/>
    <w:uiPriority w:val="72"/>
    <w:semiHidden/>
    <w:unhideWhenUsed/>
    <w:rsid w:val="00D45B5A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ecouleur-Accent4">
    <w:name w:val="Colorful List Accent 4"/>
    <w:basedOn w:val="TableauNormal"/>
    <w:uiPriority w:val="72"/>
    <w:semiHidden/>
    <w:unhideWhenUsed/>
    <w:rsid w:val="00D45B5A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ecouleur-Accent5">
    <w:name w:val="Colorful List Accent 5"/>
    <w:basedOn w:val="TableauNormal"/>
    <w:uiPriority w:val="72"/>
    <w:semiHidden/>
    <w:unhideWhenUsed/>
    <w:rsid w:val="00D45B5A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D45B5A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color1">
    <w:name w:val="Table Colorful 1"/>
    <w:basedOn w:val="TableauNormal"/>
    <w:uiPriority w:val="99"/>
    <w:semiHidden/>
    <w:unhideWhenUsed/>
    <w:rsid w:val="00D45B5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2">
    <w:name w:val="Table Colorful 2"/>
    <w:basedOn w:val="TableauNormal"/>
    <w:uiPriority w:val="99"/>
    <w:semiHidden/>
    <w:unhideWhenUsed/>
    <w:rsid w:val="00D45B5A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3">
    <w:name w:val="Table Colorful 3"/>
    <w:basedOn w:val="TableauNormal"/>
    <w:uiPriority w:val="99"/>
    <w:semiHidden/>
    <w:unhideWhenUsed/>
    <w:rsid w:val="00D45B5A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ramecouleur">
    <w:name w:val="Colorful Shading"/>
    <w:basedOn w:val="TableauNormal"/>
    <w:uiPriority w:val="71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D45B5A"/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Grillecouleur">
    <w:name w:val="Colorful Grid"/>
    <w:basedOn w:val="TableauNormal"/>
    <w:uiPriority w:val="73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Grillecouleur-Accent2">
    <w:name w:val="Colorful Grid Accent 2"/>
    <w:basedOn w:val="TableauNormal"/>
    <w:uiPriority w:val="73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illecouleur-Accent3">
    <w:name w:val="Colorful Grid Accent 3"/>
    <w:basedOn w:val="TableauNormal"/>
    <w:uiPriority w:val="73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illecouleur-Accent4">
    <w:name w:val="Colorful Grid Accent 4"/>
    <w:basedOn w:val="TableauNormal"/>
    <w:uiPriority w:val="73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D45B5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styleId="Adressedestinataire">
    <w:name w:val="envelope address"/>
    <w:basedOn w:val="Normal"/>
    <w:uiPriority w:val="99"/>
    <w:semiHidden/>
    <w:unhideWhenUsed/>
    <w:rsid w:val="00D45B5A"/>
    <w:pPr>
      <w:framePr w:w="7920" w:h="1980" w:hRule="exact" w:hSpace="180" w:wrap="auto" w:hAnchor="page" w:xAlign="center" w:yAlign="bottom"/>
      <w:ind w:left="2880"/>
    </w:pPr>
    <w:rPr>
      <w:rFonts w:ascii="Calibri Light" w:eastAsiaTheme="majorEastAsia" w:hAnsi="Calibri Light" w:cs="Calibri Light"/>
      <w:sz w:val="24"/>
      <w:szCs w:val="24"/>
    </w:rPr>
  </w:style>
  <w:style w:type="numbering" w:styleId="ArticleSection">
    <w:name w:val="Outline List 3"/>
    <w:basedOn w:val="Aucuneliste"/>
    <w:uiPriority w:val="99"/>
    <w:semiHidden/>
    <w:unhideWhenUsed/>
    <w:rsid w:val="00D45B5A"/>
    <w:pPr>
      <w:numPr>
        <w:numId w:val="26"/>
      </w:numPr>
    </w:pPr>
  </w:style>
  <w:style w:type="table" w:styleId="Tableausimple1">
    <w:name w:val="Plain Table 1"/>
    <w:basedOn w:val="TableauNormal"/>
    <w:uiPriority w:val="41"/>
    <w:rsid w:val="00D45B5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2">
    <w:name w:val="Plain Table 2"/>
    <w:basedOn w:val="TableauNormal"/>
    <w:uiPriority w:val="42"/>
    <w:rsid w:val="00D45B5A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ausimple3">
    <w:name w:val="Plain Table 3"/>
    <w:basedOn w:val="TableauNormal"/>
    <w:uiPriority w:val="43"/>
    <w:rsid w:val="00D45B5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ausimple4">
    <w:name w:val="Plain Table 4"/>
    <w:basedOn w:val="TableauNormal"/>
    <w:uiPriority w:val="44"/>
    <w:rsid w:val="00D45B5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5">
    <w:name w:val="Plain Table 5"/>
    <w:basedOn w:val="TableauNormal"/>
    <w:uiPriority w:val="45"/>
    <w:rsid w:val="00D45B5A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nsinterligne">
    <w:name w:val="No Spacing"/>
    <w:uiPriority w:val="1"/>
    <w:qFormat/>
    <w:rsid w:val="00D45B5A"/>
    <w:rPr>
      <w:rFonts w:ascii="Calibri" w:hAnsi="Calibri" w:cs="Calibri"/>
    </w:rPr>
  </w:style>
  <w:style w:type="paragraph" w:styleId="Date">
    <w:name w:val="Date"/>
    <w:basedOn w:val="Normal"/>
    <w:next w:val="Normal"/>
    <w:link w:val="DateCar"/>
    <w:uiPriority w:val="99"/>
    <w:semiHidden/>
    <w:unhideWhenUsed/>
    <w:rsid w:val="00D45B5A"/>
  </w:style>
  <w:style w:type="character" w:customStyle="1" w:styleId="DateCar">
    <w:name w:val="Date Car"/>
    <w:basedOn w:val="Policepardfaut"/>
    <w:link w:val="Date"/>
    <w:uiPriority w:val="99"/>
    <w:semiHidden/>
    <w:rsid w:val="00D45B5A"/>
    <w:rPr>
      <w:rFonts w:ascii="Calibri" w:hAnsi="Calibri" w:cs="Calibri"/>
    </w:rPr>
  </w:style>
  <w:style w:type="paragraph" w:styleId="NormalWeb">
    <w:name w:val="Normal (Web)"/>
    <w:basedOn w:val="Normal"/>
    <w:uiPriority w:val="99"/>
    <w:semiHidden/>
    <w:unhideWhenUsed/>
    <w:rsid w:val="00D45B5A"/>
    <w:rPr>
      <w:rFonts w:ascii="Times New Roman" w:hAnsi="Times New Roman" w:cs="Times New Roman"/>
      <w:sz w:val="24"/>
      <w:szCs w:val="24"/>
    </w:rPr>
  </w:style>
  <w:style w:type="character" w:styleId="Lienhypertexteactif">
    <w:name w:val="Smart Hyperlink"/>
    <w:basedOn w:val="Policepardfaut"/>
    <w:uiPriority w:val="99"/>
    <w:semiHidden/>
    <w:unhideWhenUsed/>
    <w:rsid w:val="00D45B5A"/>
    <w:rPr>
      <w:rFonts w:ascii="Calibri" w:hAnsi="Calibri" w:cs="Calibri"/>
      <w:u w:val="dotted"/>
    </w:rPr>
  </w:style>
  <w:style w:type="character" w:styleId="Mentionnonrsolue">
    <w:name w:val="Unresolved Mention"/>
    <w:basedOn w:val="Policepardfaut"/>
    <w:uiPriority w:val="99"/>
    <w:semiHidden/>
    <w:unhideWhenUsed/>
    <w:rsid w:val="00D45B5A"/>
    <w:rPr>
      <w:rFonts w:ascii="Calibri" w:hAnsi="Calibri" w:cs="Calibri"/>
      <w:color w:val="605E5C"/>
      <w:shd w:val="clear" w:color="auto" w:fill="E1DFDD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D45B5A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D45B5A"/>
    <w:rPr>
      <w:rFonts w:ascii="Calibri" w:hAnsi="Calibri" w:cs="Calibri"/>
    </w:rPr>
  </w:style>
  <w:style w:type="paragraph" w:styleId="Corpsdetexte2">
    <w:name w:val="Body Text 2"/>
    <w:basedOn w:val="Normal"/>
    <w:link w:val="Corpsdetexte2Car"/>
    <w:uiPriority w:val="99"/>
    <w:semiHidden/>
    <w:unhideWhenUsed/>
    <w:rsid w:val="00D45B5A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semiHidden/>
    <w:rsid w:val="00D45B5A"/>
    <w:rPr>
      <w:rFonts w:ascii="Calibri" w:hAnsi="Calibri" w:cs="Calibri"/>
    </w:rPr>
  </w:style>
  <w:style w:type="paragraph" w:styleId="Retraitcorpsdetexte">
    <w:name w:val="Body Text Indent"/>
    <w:basedOn w:val="Normal"/>
    <w:link w:val="RetraitcorpsdetexteCar"/>
    <w:uiPriority w:val="99"/>
    <w:semiHidden/>
    <w:unhideWhenUsed/>
    <w:rsid w:val="00D45B5A"/>
    <w:pPr>
      <w:spacing w:after="120"/>
      <w:ind w:left="360"/>
    </w:pPr>
  </w:style>
  <w:style w:type="character" w:customStyle="1" w:styleId="RetraitcorpsdetexteCar">
    <w:name w:val="Retrait corps de texte Car"/>
    <w:basedOn w:val="Policepardfaut"/>
    <w:link w:val="Retraitcorpsdetexte"/>
    <w:uiPriority w:val="99"/>
    <w:semiHidden/>
    <w:rsid w:val="00D45B5A"/>
    <w:rPr>
      <w:rFonts w:ascii="Calibri" w:hAnsi="Calibri" w:cs="Calibri"/>
    </w:rPr>
  </w:style>
  <w:style w:type="paragraph" w:styleId="Retraitcorpsdetexte2">
    <w:name w:val="Body Text Indent 2"/>
    <w:basedOn w:val="Normal"/>
    <w:link w:val="Retraitcorpsdetexte2Car"/>
    <w:uiPriority w:val="99"/>
    <w:semiHidden/>
    <w:unhideWhenUsed/>
    <w:rsid w:val="00D45B5A"/>
    <w:pPr>
      <w:spacing w:after="120" w:line="480" w:lineRule="auto"/>
      <w:ind w:left="360"/>
    </w:pPr>
  </w:style>
  <w:style w:type="character" w:customStyle="1" w:styleId="Retraitcorpsdetexte2Car">
    <w:name w:val="Retrait corps de texte 2 Car"/>
    <w:basedOn w:val="Policepardfaut"/>
    <w:link w:val="Retraitcorpsdetexte2"/>
    <w:uiPriority w:val="99"/>
    <w:semiHidden/>
    <w:rsid w:val="00D45B5A"/>
    <w:rPr>
      <w:rFonts w:ascii="Calibri" w:hAnsi="Calibri" w:cs="Calibri"/>
    </w:rPr>
  </w:style>
  <w:style w:type="paragraph" w:styleId="Retrait1religne">
    <w:name w:val="Body Text First Indent"/>
    <w:basedOn w:val="Corpsdetexte"/>
    <w:link w:val="Retrait1religneCar"/>
    <w:uiPriority w:val="99"/>
    <w:semiHidden/>
    <w:unhideWhenUsed/>
    <w:rsid w:val="00D45B5A"/>
    <w:pPr>
      <w:spacing w:after="0"/>
      <w:ind w:firstLine="360"/>
    </w:pPr>
  </w:style>
  <w:style w:type="character" w:customStyle="1" w:styleId="Retrait1religneCar">
    <w:name w:val="Retrait 1re ligne Car"/>
    <w:basedOn w:val="CorpsdetexteCar"/>
    <w:link w:val="Retrait1religne"/>
    <w:uiPriority w:val="99"/>
    <w:semiHidden/>
    <w:rsid w:val="00D45B5A"/>
    <w:rPr>
      <w:rFonts w:ascii="Calibri" w:hAnsi="Calibri" w:cs="Calibri"/>
    </w:rPr>
  </w:style>
  <w:style w:type="paragraph" w:styleId="Retraitcorpset1relig">
    <w:name w:val="Body Text First Indent 2"/>
    <w:basedOn w:val="Retraitcorpsdetexte"/>
    <w:link w:val="Retraitcorpset1religCar"/>
    <w:uiPriority w:val="99"/>
    <w:semiHidden/>
    <w:unhideWhenUsed/>
    <w:rsid w:val="00D45B5A"/>
    <w:pPr>
      <w:spacing w:after="0"/>
      <w:ind w:firstLine="360"/>
    </w:pPr>
  </w:style>
  <w:style w:type="character" w:customStyle="1" w:styleId="Retraitcorpset1religCar">
    <w:name w:val="Retrait corps et 1re lig. Car"/>
    <w:basedOn w:val="RetraitcorpsdetexteCar"/>
    <w:link w:val="Retraitcorpset1relig"/>
    <w:uiPriority w:val="99"/>
    <w:semiHidden/>
    <w:rsid w:val="00D45B5A"/>
    <w:rPr>
      <w:rFonts w:ascii="Calibri" w:hAnsi="Calibri" w:cs="Calibri"/>
    </w:rPr>
  </w:style>
  <w:style w:type="paragraph" w:styleId="Retraitnormal">
    <w:name w:val="Normal Indent"/>
    <w:basedOn w:val="Normal"/>
    <w:uiPriority w:val="99"/>
    <w:semiHidden/>
    <w:unhideWhenUsed/>
    <w:rsid w:val="00D45B5A"/>
    <w:pPr>
      <w:ind w:left="720"/>
    </w:pPr>
  </w:style>
  <w:style w:type="paragraph" w:styleId="Titredenote">
    <w:name w:val="Note Heading"/>
    <w:basedOn w:val="Normal"/>
    <w:next w:val="Normal"/>
    <w:link w:val="TitredenoteCar"/>
    <w:uiPriority w:val="99"/>
    <w:semiHidden/>
    <w:unhideWhenUsed/>
    <w:rsid w:val="00D45B5A"/>
  </w:style>
  <w:style w:type="character" w:customStyle="1" w:styleId="TitredenoteCar">
    <w:name w:val="Titre de note Car"/>
    <w:basedOn w:val="Policepardfaut"/>
    <w:link w:val="Titredenote"/>
    <w:uiPriority w:val="99"/>
    <w:semiHidden/>
    <w:rsid w:val="00D45B5A"/>
    <w:rPr>
      <w:rFonts w:ascii="Calibri" w:hAnsi="Calibri" w:cs="Calibri"/>
    </w:rPr>
  </w:style>
  <w:style w:type="table" w:styleId="Tableaucontemporain">
    <w:name w:val="Table Contemporary"/>
    <w:basedOn w:val="TableauNormal"/>
    <w:uiPriority w:val="99"/>
    <w:semiHidden/>
    <w:unhideWhenUsed/>
    <w:rsid w:val="00D45B5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steclaire">
    <w:name w:val="Light List"/>
    <w:basedOn w:val="TableauNormal"/>
    <w:uiPriority w:val="61"/>
    <w:semiHidden/>
    <w:unhideWhenUsed/>
    <w:rsid w:val="00D45B5A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semiHidden/>
    <w:unhideWhenUsed/>
    <w:rsid w:val="00D45B5A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steclaire-Accent2">
    <w:name w:val="Light List Accent 2"/>
    <w:basedOn w:val="TableauNormal"/>
    <w:uiPriority w:val="61"/>
    <w:semiHidden/>
    <w:unhideWhenUsed/>
    <w:rsid w:val="00D45B5A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eclaire-Accent3">
    <w:name w:val="Light List Accent 3"/>
    <w:basedOn w:val="TableauNormal"/>
    <w:uiPriority w:val="61"/>
    <w:semiHidden/>
    <w:unhideWhenUsed/>
    <w:rsid w:val="00D45B5A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eclaire-Accent4">
    <w:name w:val="Light List Accent 4"/>
    <w:basedOn w:val="TableauNormal"/>
    <w:uiPriority w:val="61"/>
    <w:semiHidden/>
    <w:unhideWhenUsed/>
    <w:rsid w:val="00D45B5A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eclaire-Accent5">
    <w:name w:val="Light List Accent 5"/>
    <w:basedOn w:val="TableauNormal"/>
    <w:uiPriority w:val="61"/>
    <w:semiHidden/>
    <w:unhideWhenUsed/>
    <w:rsid w:val="00D45B5A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steclaire-Accent6">
    <w:name w:val="Light List Accent 6"/>
    <w:basedOn w:val="TableauNormal"/>
    <w:uiPriority w:val="61"/>
    <w:semiHidden/>
    <w:unhideWhenUsed/>
    <w:rsid w:val="00D45B5A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Ombrageclair">
    <w:name w:val="Light Shading"/>
    <w:basedOn w:val="TableauNormal"/>
    <w:uiPriority w:val="60"/>
    <w:semiHidden/>
    <w:unhideWhenUsed/>
    <w:rsid w:val="00D45B5A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semiHidden/>
    <w:unhideWhenUsed/>
    <w:rsid w:val="00D45B5A"/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Trameclaire-Accent2">
    <w:name w:val="Light Shading Accent 2"/>
    <w:basedOn w:val="TableauNormal"/>
    <w:uiPriority w:val="60"/>
    <w:semiHidden/>
    <w:unhideWhenUsed/>
    <w:rsid w:val="00D45B5A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Trameclaire-Accent3">
    <w:name w:val="Light Shading Accent 3"/>
    <w:basedOn w:val="TableauNormal"/>
    <w:uiPriority w:val="60"/>
    <w:semiHidden/>
    <w:unhideWhenUsed/>
    <w:rsid w:val="00D45B5A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Trameclaire-Accent4">
    <w:name w:val="Light Shading Accent 4"/>
    <w:basedOn w:val="TableauNormal"/>
    <w:uiPriority w:val="60"/>
    <w:semiHidden/>
    <w:unhideWhenUsed/>
    <w:rsid w:val="00D45B5A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Trameclaire-Accent5">
    <w:name w:val="Light Shading Accent 5"/>
    <w:basedOn w:val="TableauNormal"/>
    <w:uiPriority w:val="60"/>
    <w:semiHidden/>
    <w:unhideWhenUsed/>
    <w:rsid w:val="00D45B5A"/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Trameclaire-Accent6">
    <w:name w:val="Light Shading Accent 6"/>
    <w:basedOn w:val="TableauNormal"/>
    <w:uiPriority w:val="60"/>
    <w:semiHidden/>
    <w:unhideWhenUsed/>
    <w:rsid w:val="00D45B5A"/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Grilleclaire">
    <w:name w:val="Light Grid"/>
    <w:basedOn w:val="TableauNormal"/>
    <w:uiPriority w:val="62"/>
    <w:semiHidden/>
    <w:unhideWhenUsed/>
    <w:rsid w:val="00D45B5A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D45B5A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Grilleclaire-Accent2">
    <w:name w:val="Light Grid Accent 2"/>
    <w:basedOn w:val="TableauNormal"/>
    <w:uiPriority w:val="62"/>
    <w:semiHidden/>
    <w:unhideWhenUsed/>
    <w:rsid w:val="00D45B5A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Grilleclaire-Accent3">
    <w:name w:val="Light Grid Accent 3"/>
    <w:basedOn w:val="TableauNormal"/>
    <w:uiPriority w:val="62"/>
    <w:semiHidden/>
    <w:unhideWhenUsed/>
    <w:rsid w:val="00D45B5A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Grilleclaire-Accent4">
    <w:name w:val="Light Grid Accent 4"/>
    <w:basedOn w:val="TableauNormal"/>
    <w:uiPriority w:val="62"/>
    <w:semiHidden/>
    <w:unhideWhenUsed/>
    <w:rsid w:val="00D45B5A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Grilleclaire-Accent5">
    <w:name w:val="Light Grid Accent 5"/>
    <w:basedOn w:val="TableauNormal"/>
    <w:uiPriority w:val="62"/>
    <w:semiHidden/>
    <w:unhideWhenUsed/>
    <w:rsid w:val="00D45B5A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Grilleclaire-Accent6">
    <w:name w:val="Light Grid Accent 6"/>
    <w:basedOn w:val="TableauNormal"/>
    <w:uiPriority w:val="62"/>
    <w:semiHidden/>
    <w:unhideWhenUsed/>
    <w:rsid w:val="00D45B5A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efonce">
    <w:name w:val="Dark List"/>
    <w:basedOn w:val="TableauNormal"/>
    <w:uiPriority w:val="70"/>
    <w:semiHidden/>
    <w:unhideWhenUsed/>
    <w:rsid w:val="00D45B5A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semiHidden/>
    <w:unhideWhenUsed/>
    <w:rsid w:val="00D45B5A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Listefonce-Accent2">
    <w:name w:val="Dark List Accent 2"/>
    <w:basedOn w:val="TableauNormal"/>
    <w:uiPriority w:val="70"/>
    <w:semiHidden/>
    <w:unhideWhenUsed/>
    <w:rsid w:val="00D45B5A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efonce-Accent3">
    <w:name w:val="Dark List Accent 3"/>
    <w:basedOn w:val="TableauNormal"/>
    <w:uiPriority w:val="70"/>
    <w:semiHidden/>
    <w:unhideWhenUsed/>
    <w:rsid w:val="00D45B5A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efonce-Accent4">
    <w:name w:val="Dark List Accent 4"/>
    <w:basedOn w:val="TableauNormal"/>
    <w:uiPriority w:val="70"/>
    <w:semiHidden/>
    <w:unhideWhenUsed/>
    <w:rsid w:val="00D45B5A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efonce-Accent5">
    <w:name w:val="Dark List Accent 5"/>
    <w:basedOn w:val="TableauNormal"/>
    <w:uiPriority w:val="70"/>
    <w:semiHidden/>
    <w:unhideWhenUsed/>
    <w:rsid w:val="00D45B5A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D45B5A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TableauListe1Clair">
    <w:name w:val="List Table 1 Light"/>
    <w:basedOn w:val="TableauNormal"/>
    <w:uiPriority w:val="46"/>
    <w:rsid w:val="00D45B5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rsid w:val="00D45B5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Liste1Clair-Accentuation2">
    <w:name w:val="List Table 1 Light Accent 2"/>
    <w:basedOn w:val="TableauNormal"/>
    <w:uiPriority w:val="46"/>
    <w:rsid w:val="00D45B5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Liste1Clair-Accentuation3">
    <w:name w:val="List Table 1 Light Accent 3"/>
    <w:basedOn w:val="TableauNormal"/>
    <w:uiPriority w:val="46"/>
    <w:rsid w:val="00D45B5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Liste1Clair-Accentuation4">
    <w:name w:val="List Table 1 Light Accent 4"/>
    <w:basedOn w:val="TableauNormal"/>
    <w:uiPriority w:val="46"/>
    <w:rsid w:val="00D45B5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Liste1Clair-Accentuation5">
    <w:name w:val="List Table 1 Light Accent 5"/>
    <w:basedOn w:val="TableauNormal"/>
    <w:uiPriority w:val="46"/>
    <w:rsid w:val="00D45B5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Liste1Clair-Accentuation6">
    <w:name w:val="List Table 1 Light Accent 6"/>
    <w:basedOn w:val="TableauNormal"/>
    <w:uiPriority w:val="46"/>
    <w:rsid w:val="00D45B5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Liste20">
    <w:name w:val="List Table 2"/>
    <w:basedOn w:val="TableauNormal"/>
    <w:uiPriority w:val="47"/>
    <w:rsid w:val="00D45B5A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2-Accentuation1">
    <w:name w:val="List Table 2 Accent 1"/>
    <w:basedOn w:val="TableauNormal"/>
    <w:uiPriority w:val="47"/>
    <w:rsid w:val="00D45B5A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Liste2-Accentuation2">
    <w:name w:val="List Table 2 Accent 2"/>
    <w:basedOn w:val="TableauNormal"/>
    <w:uiPriority w:val="47"/>
    <w:rsid w:val="00D45B5A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Liste2-Accentuation3">
    <w:name w:val="List Table 2 Accent 3"/>
    <w:basedOn w:val="TableauNormal"/>
    <w:uiPriority w:val="47"/>
    <w:rsid w:val="00D45B5A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Liste2-Accentuation4">
    <w:name w:val="List Table 2 Accent 4"/>
    <w:basedOn w:val="TableauNormal"/>
    <w:uiPriority w:val="47"/>
    <w:rsid w:val="00D45B5A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Liste2-Accentuation5">
    <w:name w:val="List Table 2 Accent 5"/>
    <w:basedOn w:val="TableauNormal"/>
    <w:uiPriority w:val="47"/>
    <w:rsid w:val="00D45B5A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Liste2-Accentuation6">
    <w:name w:val="List Table 2 Accent 6"/>
    <w:basedOn w:val="TableauNormal"/>
    <w:uiPriority w:val="47"/>
    <w:rsid w:val="00D45B5A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Liste30">
    <w:name w:val="List Table 3"/>
    <w:basedOn w:val="TableauNormal"/>
    <w:uiPriority w:val="48"/>
    <w:rsid w:val="00D45B5A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eauListe3-Accentuation1">
    <w:name w:val="List Table 3 Accent 1"/>
    <w:basedOn w:val="TableauNormal"/>
    <w:uiPriority w:val="48"/>
    <w:rsid w:val="00D45B5A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leauListe3-Accentuation2">
    <w:name w:val="List Table 3 Accent 2"/>
    <w:basedOn w:val="TableauNormal"/>
    <w:uiPriority w:val="48"/>
    <w:rsid w:val="00D45B5A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leauListe3-Accentuation3">
    <w:name w:val="List Table 3 Accent 3"/>
    <w:basedOn w:val="TableauNormal"/>
    <w:uiPriority w:val="48"/>
    <w:rsid w:val="00D45B5A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leauListe3-Accentuation4">
    <w:name w:val="List Table 3 Accent 4"/>
    <w:basedOn w:val="TableauNormal"/>
    <w:uiPriority w:val="48"/>
    <w:rsid w:val="00D45B5A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leauListe3-Accentuation5">
    <w:name w:val="List Table 3 Accent 5"/>
    <w:basedOn w:val="TableauNormal"/>
    <w:uiPriority w:val="48"/>
    <w:rsid w:val="00D45B5A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TableauListe3-Accentuation6">
    <w:name w:val="List Table 3 Accent 6"/>
    <w:basedOn w:val="TableauNormal"/>
    <w:uiPriority w:val="48"/>
    <w:rsid w:val="00D45B5A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leauListe40">
    <w:name w:val="List Table 4"/>
    <w:basedOn w:val="TableauNormal"/>
    <w:uiPriority w:val="49"/>
    <w:rsid w:val="00D45B5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4-Accentuation1">
    <w:name w:val="List Table 4 Accent 1"/>
    <w:basedOn w:val="TableauNormal"/>
    <w:uiPriority w:val="49"/>
    <w:rsid w:val="00D45B5A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Liste4-Accentuation2">
    <w:name w:val="List Table 4 Accent 2"/>
    <w:basedOn w:val="TableauNormal"/>
    <w:uiPriority w:val="49"/>
    <w:rsid w:val="00D45B5A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Liste4-Accentuation3">
    <w:name w:val="List Table 4 Accent 3"/>
    <w:basedOn w:val="TableauNormal"/>
    <w:uiPriority w:val="49"/>
    <w:rsid w:val="00D45B5A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Liste4-Accentuation4">
    <w:name w:val="List Table 4 Accent 4"/>
    <w:basedOn w:val="TableauNormal"/>
    <w:uiPriority w:val="49"/>
    <w:rsid w:val="00D45B5A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Liste4-Accentuation5">
    <w:name w:val="List Table 4 Accent 5"/>
    <w:basedOn w:val="TableauNormal"/>
    <w:uiPriority w:val="49"/>
    <w:rsid w:val="00D45B5A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Liste4-Accentuation6">
    <w:name w:val="List Table 4 Accent 6"/>
    <w:basedOn w:val="TableauNormal"/>
    <w:uiPriority w:val="49"/>
    <w:rsid w:val="00D45B5A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Liste5Fonc">
    <w:name w:val="List Table 5 Dark"/>
    <w:basedOn w:val="TableauNormal"/>
    <w:uiPriority w:val="50"/>
    <w:rsid w:val="00D45B5A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1">
    <w:name w:val="List Table 5 Dark Accent 1"/>
    <w:basedOn w:val="TableauNormal"/>
    <w:uiPriority w:val="50"/>
    <w:rsid w:val="00D45B5A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2">
    <w:name w:val="List Table 5 Dark Accent 2"/>
    <w:basedOn w:val="TableauNormal"/>
    <w:uiPriority w:val="50"/>
    <w:rsid w:val="00D45B5A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3">
    <w:name w:val="List Table 5 Dark Accent 3"/>
    <w:basedOn w:val="TableauNormal"/>
    <w:uiPriority w:val="50"/>
    <w:rsid w:val="00D45B5A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4">
    <w:name w:val="List Table 5 Dark Accent 4"/>
    <w:basedOn w:val="TableauNormal"/>
    <w:uiPriority w:val="50"/>
    <w:rsid w:val="00D45B5A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5">
    <w:name w:val="List Table 5 Dark Accent 5"/>
    <w:basedOn w:val="TableauNormal"/>
    <w:uiPriority w:val="50"/>
    <w:rsid w:val="00D45B5A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6">
    <w:name w:val="List Table 5 Dark Accent 6"/>
    <w:basedOn w:val="TableauNormal"/>
    <w:uiPriority w:val="50"/>
    <w:rsid w:val="00D45B5A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6Couleur">
    <w:name w:val="List Table 6 Colorful"/>
    <w:basedOn w:val="TableauNormal"/>
    <w:uiPriority w:val="51"/>
    <w:rsid w:val="00D45B5A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6Couleur-Accentuation1">
    <w:name w:val="List Table 6 Colorful Accent 1"/>
    <w:basedOn w:val="TableauNormal"/>
    <w:uiPriority w:val="51"/>
    <w:rsid w:val="00D45B5A"/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Liste6Couleur-Accentuation2">
    <w:name w:val="List Table 6 Colorful Accent 2"/>
    <w:basedOn w:val="TableauNormal"/>
    <w:uiPriority w:val="51"/>
    <w:rsid w:val="00D45B5A"/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Liste6Couleur-Accentuation3">
    <w:name w:val="List Table 6 Colorful Accent 3"/>
    <w:basedOn w:val="TableauNormal"/>
    <w:uiPriority w:val="51"/>
    <w:rsid w:val="00D45B5A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Liste6Couleur-Accentuation4">
    <w:name w:val="List Table 6 Colorful Accent 4"/>
    <w:basedOn w:val="TableauNormal"/>
    <w:uiPriority w:val="51"/>
    <w:rsid w:val="00D45B5A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Liste6Couleur-Accentuation5">
    <w:name w:val="List Table 6 Colorful Accent 5"/>
    <w:basedOn w:val="TableauNormal"/>
    <w:uiPriority w:val="51"/>
    <w:rsid w:val="00D45B5A"/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Liste6Couleur-Accentuation6">
    <w:name w:val="List Table 6 Colorful Accent 6"/>
    <w:basedOn w:val="TableauNormal"/>
    <w:uiPriority w:val="51"/>
    <w:rsid w:val="00D45B5A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Liste7Couleur">
    <w:name w:val="List Table 7 Colorful"/>
    <w:basedOn w:val="TableauNormal"/>
    <w:uiPriority w:val="52"/>
    <w:rsid w:val="00D45B5A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1">
    <w:name w:val="List Table 7 Colorful Accent 1"/>
    <w:basedOn w:val="TableauNormal"/>
    <w:uiPriority w:val="52"/>
    <w:rsid w:val="00D45B5A"/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2">
    <w:name w:val="List Table 7 Colorful Accent 2"/>
    <w:basedOn w:val="TableauNormal"/>
    <w:uiPriority w:val="52"/>
    <w:rsid w:val="00D45B5A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3">
    <w:name w:val="List Table 7 Colorful Accent 3"/>
    <w:basedOn w:val="TableauNormal"/>
    <w:uiPriority w:val="52"/>
    <w:rsid w:val="00D45B5A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4">
    <w:name w:val="List Table 7 Colorful Accent 4"/>
    <w:basedOn w:val="TableauNormal"/>
    <w:uiPriority w:val="52"/>
    <w:rsid w:val="00D45B5A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5">
    <w:name w:val="List Table 7 Colorful Accent 5"/>
    <w:basedOn w:val="TableauNormal"/>
    <w:uiPriority w:val="52"/>
    <w:rsid w:val="00D45B5A"/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6">
    <w:name w:val="List Table 7 Colorful Accent 6"/>
    <w:basedOn w:val="TableauNormal"/>
    <w:uiPriority w:val="52"/>
    <w:rsid w:val="00D45B5A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ignaturelectronique">
    <w:name w:val="E-mail Signature"/>
    <w:basedOn w:val="Normal"/>
    <w:link w:val="SignaturelectroniqueCar"/>
    <w:uiPriority w:val="99"/>
    <w:semiHidden/>
    <w:unhideWhenUsed/>
    <w:rsid w:val="00D45B5A"/>
  </w:style>
  <w:style w:type="character" w:customStyle="1" w:styleId="SignaturelectroniqueCar">
    <w:name w:val="Signature électronique Car"/>
    <w:basedOn w:val="Policepardfaut"/>
    <w:link w:val="Signaturelectronique"/>
    <w:uiPriority w:val="99"/>
    <w:semiHidden/>
    <w:rsid w:val="00D45B5A"/>
    <w:rPr>
      <w:rFonts w:ascii="Calibri" w:hAnsi="Calibri" w:cs="Calibri"/>
    </w:rPr>
  </w:style>
  <w:style w:type="paragraph" w:styleId="Salutations">
    <w:name w:val="Salutation"/>
    <w:basedOn w:val="Normal"/>
    <w:next w:val="Normal"/>
    <w:link w:val="SalutationsCar"/>
    <w:uiPriority w:val="99"/>
    <w:semiHidden/>
    <w:unhideWhenUsed/>
    <w:rsid w:val="00D45B5A"/>
  </w:style>
  <w:style w:type="character" w:customStyle="1" w:styleId="SalutationsCar">
    <w:name w:val="Salutations Car"/>
    <w:basedOn w:val="Policepardfaut"/>
    <w:link w:val="Salutations"/>
    <w:uiPriority w:val="99"/>
    <w:semiHidden/>
    <w:rsid w:val="00D45B5A"/>
    <w:rPr>
      <w:rFonts w:ascii="Calibri" w:hAnsi="Calibri" w:cs="Calibri"/>
    </w:rPr>
  </w:style>
  <w:style w:type="table" w:styleId="Colonnesdetableau1">
    <w:name w:val="Table Columns 1"/>
    <w:basedOn w:val="TableauNormal"/>
    <w:uiPriority w:val="99"/>
    <w:semiHidden/>
    <w:unhideWhenUsed/>
    <w:rsid w:val="00D45B5A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2">
    <w:name w:val="Table Columns 2"/>
    <w:basedOn w:val="TableauNormal"/>
    <w:uiPriority w:val="99"/>
    <w:semiHidden/>
    <w:unhideWhenUsed/>
    <w:rsid w:val="00D45B5A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3">
    <w:name w:val="Table Columns 3"/>
    <w:basedOn w:val="TableauNormal"/>
    <w:uiPriority w:val="99"/>
    <w:semiHidden/>
    <w:unhideWhenUsed/>
    <w:rsid w:val="00D45B5A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4">
    <w:name w:val="Table Columns 4"/>
    <w:basedOn w:val="TableauNormal"/>
    <w:uiPriority w:val="99"/>
    <w:semiHidden/>
    <w:unhideWhenUsed/>
    <w:rsid w:val="00D45B5A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Colonnesdetableau5">
    <w:name w:val="Table Columns 5"/>
    <w:basedOn w:val="TableauNormal"/>
    <w:uiPriority w:val="99"/>
    <w:semiHidden/>
    <w:unhideWhenUsed/>
    <w:rsid w:val="00D45B5A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Signature">
    <w:name w:val="Signature"/>
    <w:basedOn w:val="Normal"/>
    <w:link w:val="SignatureCar"/>
    <w:uiPriority w:val="99"/>
    <w:semiHidden/>
    <w:unhideWhenUsed/>
    <w:rsid w:val="00D45B5A"/>
    <w:pPr>
      <w:ind w:left="4320"/>
    </w:pPr>
  </w:style>
  <w:style w:type="character" w:customStyle="1" w:styleId="SignatureCar">
    <w:name w:val="Signature Car"/>
    <w:basedOn w:val="Policepardfaut"/>
    <w:link w:val="Signature"/>
    <w:uiPriority w:val="99"/>
    <w:semiHidden/>
    <w:rsid w:val="00D45B5A"/>
    <w:rPr>
      <w:rFonts w:ascii="Calibri" w:hAnsi="Calibri" w:cs="Calibri"/>
    </w:rPr>
  </w:style>
  <w:style w:type="table" w:styleId="Tableausimple10">
    <w:name w:val="Table Simple 1"/>
    <w:basedOn w:val="TableauNormal"/>
    <w:uiPriority w:val="99"/>
    <w:semiHidden/>
    <w:unhideWhenUsed/>
    <w:rsid w:val="00D45B5A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ausimple20">
    <w:name w:val="Table Simple 2"/>
    <w:basedOn w:val="TableauNormal"/>
    <w:uiPriority w:val="99"/>
    <w:semiHidden/>
    <w:unhideWhenUsed/>
    <w:rsid w:val="00D45B5A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ausimple30">
    <w:name w:val="Table Simple 3"/>
    <w:basedOn w:val="TableauNormal"/>
    <w:uiPriority w:val="99"/>
    <w:semiHidden/>
    <w:unhideWhenUsed/>
    <w:rsid w:val="00D45B5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ple1">
    <w:name w:val="Table Subtle 1"/>
    <w:basedOn w:val="TableauNormal"/>
    <w:uiPriority w:val="99"/>
    <w:semiHidden/>
    <w:unhideWhenUsed/>
    <w:rsid w:val="00D45B5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ple2">
    <w:name w:val="Table Subtle 2"/>
    <w:basedOn w:val="TableauNormal"/>
    <w:uiPriority w:val="99"/>
    <w:rsid w:val="00D45B5A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dex1">
    <w:name w:val="index 1"/>
    <w:basedOn w:val="Normal"/>
    <w:next w:val="Normal"/>
    <w:autoRedefine/>
    <w:uiPriority w:val="99"/>
    <w:semiHidden/>
    <w:unhideWhenUsed/>
    <w:rsid w:val="00D45B5A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45B5A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45B5A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45B5A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45B5A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45B5A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45B5A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45B5A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45B5A"/>
    <w:pPr>
      <w:ind w:left="1980" w:hanging="220"/>
    </w:pPr>
  </w:style>
  <w:style w:type="paragraph" w:styleId="Titreindex">
    <w:name w:val="index heading"/>
    <w:basedOn w:val="Normal"/>
    <w:next w:val="Index1"/>
    <w:uiPriority w:val="99"/>
    <w:semiHidden/>
    <w:unhideWhenUsed/>
    <w:rsid w:val="00D45B5A"/>
    <w:rPr>
      <w:rFonts w:ascii="Calibri Light" w:eastAsiaTheme="majorEastAsia" w:hAnsi="Calibri Light" w:cs="Calibri Light"/>
      <w:b/>
      <w:bCs/>
    </w:rPr>
  </w:style>
  <w:style w:type="paragraph" w:styleId="Formuledepolitesse">
    <w:name w:val="Closing"/>
    <w:basedOn w:val="Normal"/>
    <w:link w:val="FormuledepolitesseCar"/>
    <w:uiPriority w:val="99"/>
    <w:semiHidden/>
    <w:unhideWhenUsed/>
    <w:rsid w:val="00D45B5A"/>
    <w:pPr>
      <w:ind w:left="4320"/>
    </w:pPr>
  </w:style>
  <w:style w:type="character" w:customStyle="1" w:styleId="FormuledepolitesseCar">
    <w:name w:val="Formule de politesse Car"/>
    <w:basedOn w:val="Policepardfaut"/>
    <w:link w:val="Formuledepolitesse"/>
    <w:uiPriority w:val="99"/>
    <w:semiHidden/>
    <w:rsid w:val="00D45B5A"/>
    <w:rPr>
      <w:rFonts w:ascii="Calibri" w:hAnsi="Calibri" w:cs="Calibri"/>
    </w:rPr>
  </w:style>
  <w:style w:type="table" w:styleId="Grilledutableau">
    <w:name w:val="Table Grid"/>
    <w:basedOn w:val="TableauNormal"/>
    <w:uiPriority w:val="39"/>
    <w:rsid w:val="00D45B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detableau1">
    <w:name w:val="Table Grid 1"/>
    <w:basedOn w:val="TableauNormal"/>
    <w:uiPriority w:val="99"/>
    <w:semiHidden/>
    <w:unhideWhenUsed/>
    <w:rsid w:val="00D45B5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2">
    <w:name w:val="Table Grid 2"/>
    <w:basedOn w:val="TableauNormal"/>
    <w:uiPriority w:val="99"/>
    <w:semiHidden/>
    <w:unhideWhenUsed/>
    <w:rsid w:val="00D45B5A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3">
    <w:name w:val="Table Grid 3"/>
    <w:basedOn w:val="TableauNormal"/>
    <w:uiPriority w:val="99"/>
    <w:semiHidden/>
    <w:unhideWhenUsed/>
    <w:rsid w:val="00D45B5A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4">
    <w:name w:val="Table Grid 4"/>
    <w:basedOn w:val="TableauNormal"/>
    <w:uiPriority w:val="99"/>
    <w:semiHidden/>
    <w:unhideWhenUsed/>
    <w:rsid w:val="00D45B5A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5">
    <w:name w:val="Table Grid 5"/>
    <w:basedOn w:val="TableauNormal"/>
    <w:uiPriority w:val="99"/>
    <w:semiHidden/>
    <w:unhideWhenUsed/>
    <w:rsid w:val="00D45B5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6">
    <w:name w:val="Table Grid 6"/>
    <w:basedOn w:val="TableauNormal"/>
    <w:uiPriority w:val="99"/>
    <w:semiHidden/>
    <w:unhideWhenUsed/>
    <w:rsid w:val="00D45B5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7">
    <w:name w:val="Table Grid 7"/>
    <w:basedOn w:val="TableauNormal"/>
    <w:uiPriority w:val="99"/>
    <w:semiHidden/>
    <w:unhideWhenUsed/>
    <w:rsid w:val="00D45B5A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8">
    <w:name w:val="Table Grid 8"/>
    <w:basedOn w:val="TableauNormal"/>
    <w:uiPriority w:val="99"/>
    <w:semiHidden/>
    <w:unhideWhenUsed/>
    <w:rsid w:val="00D45B5A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claire">
    <w:name w:val="Grid Table Light"/>
    <w:basedOn w:val="TableauNormal"/>
    <w:uiPriority w:val="40"/>
    <w:rsid w:val="00D45B5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Grille1Clair">
    <w:name w:val="Grid Table 1 Light"/>
    <w:basedOn w:val="TableauNormal"/>
    <w:uiPriority w:val="46"/>
    <w:rsid w:val="00D45B5A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1">
    <w:name w:val="Grid Table 1 Light Accent 1"/>
    <w:basedOn w:val="TableauNormal"/>
    <w:uiPriority w:val="46"/>
    <w:rsid w:val="00D45B5A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2">
    <w:name w:val="Grid Table 1 Light Accent 2"/>
    <w:basedOn w:val="TableauNormal"/>
    <w:uiPriority w:val="46"/>
    <w:rsid w:val="00D45B5A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3">
    <w:name w:val="Grid Table 1 Light Accent 3"/>
    <w:basedOn w:val="TableauNormal"/>
    <w:uiPriority w:val="46"/>
    <w:rsid w:val="00D45B5A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4">
    <w:name w:val="Grid Table 1 Light Accent 4"/>
    <w:basedOn w:val="TableauNormal"/>
    <w:uiPriority w:val="46"/>
    <w:rsid w:val="00D45B5A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5">
    <w:name w:val="Grid Table 1 Light Accent 5"/>
    <w:basedOn w:val="TableauNormal"/>
    <w:uiPriority w:val="46"/>
    <w:rsid w:val="00D45B5A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6">
    <w:name w:val="Grid Table 1 Light Accent 6"/>
    <w:basedOn w:val="TableauNormal"/>
    <w:uiPriority w:val="46"/>
    <w:rsid w:val="00D45B5A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">
    <w:name w:val="Grid Table 2"/>
    <w:basedOn w:val="TableauNormal"/>
    <w:uiPriority w:val="47"/>
    <w:rsid w:val="00D45B5A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2-Accentuation1">
    <w:name w:val="Grid Table 2 Accent 1"/>
    <w:basedOn w:val="TableauNormal"/>
    <w:uiPriority w:val="47"/>
    <w:rsid w:val="00D45B5A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Grille2-Accentuation2">
    <w:name w:val="Grid Table 2 Accent 2"/>
    <w:basedOn w:val="TableauNormal"/>
    <w:uiPriority w:val="47"/>
    <w:rsid w:val="00D45B5A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Grille2-Accentuation3">
    <w:name w:val="Grid Table 2 Accent 3"/>
    <w:basedOn w:val="TableauNormal"/>
    <w:uiPriority w:val="47"/>
    <w:rsid w:val="00D45B5A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2-Accentuation4">
    <w:name w:val="Grid Table 2 Accent 4"/>
    <w:basedOn w:val="TableauNormal"/>
    <w:uiPriority w:val="47"/>
    <w:rsid w:val="00D45B5A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Grille2-Accentuation5">
    <w:name w:val="Grid Table 2 Accent 5"/>
    <w:basedOn w:val="TableauNormal"/>
    <w:uiPriority w:val="47"/>
    <w:rsid w:val="00D45B5A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2-Accentuation6">
    <w:name w:val="Grid Table 2 Accent 6"/>
    <w:basedOn w:val="TableauNormal"/>
    <w:uiPriority w:val="47"/>
    <w:rsid w:val="00D45B5A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3">
    <w:name w:val="Grid Table 3"/>
    <w:basedOn w:val="TableauNormal"/>
    <w:uiPriority w:val="48"/>
    <w:rsid w:val="00D45B5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3-Accentuation1">
    <w:name w:val="Grid Table 3 Accent 1"/>
    <w:basedOn w:val="TableauNormal"/>
    <w:uiPriority w:val="48"/>
    <w:rsid w:val="00D45B5A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eauGrille3-Accentuation2">
    <w:name w:val="Grid Table 3 Accent 2"/>
    <w:basedOn w:val="TableauNormal"/>
    <w:uiPriority w:val="48"/>
    <w:rsid w:val="00D45B5A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eauGrille3-Accentuation3">
    <w:name w:val="Grid Table 3 Accent 3"/>
    <w:basedOn w:val="TableauNormal"/>
    <w:uiPriority w:val="48"/>
    <w:rsid w:val="00D45B5A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eauGrille3-Accentuation4">
    <w:name w:val="Grid Table 3 Accent 4"/>
    <w:basedOn w:val="TableauNormal"/>
    <w:uiPriority w:val="48"/>
    <w:rsid w:val="00D45B5A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eauGrille3-Accentuation5">
    <w:name w:val="Grid Table 3 Accent 5"/>
    <w:basedOn w:val="TableauNormal"/>
    <w:uiPriority w:val="48"/>
    <w:rsid w:val="00D45B5A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eauGrille3-Accentuation6">
    <w:name w:val="Grid Table 3 Accent 6"/>
    <w:basedOn w:val="TableauNormal"/>
    <w:uiPriority w:val="48"/>
    <w:rsid w:val="00D45B5A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eauGrille4">
    <w:name w:val="Grid Table 4"/>
    <w:basedOn w:val="TableauNormal"/>
    <w:uiPriority w:val="49"/>
    <w:rsid w:val="00D45B5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4-Accentuation1">
    <w:name w:val="Grid Table 4 Accent 1"/>
    <w:basedOn w:val="TableauNormal"/>
    <w:uiPriority w:val="49"/>
    <w:rsid w:val="00D45B5A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Grille4-Accentuation2">
    <w:name w:val="Grid Table 4 Accent 2"/>
    <w:basedOn w:val="TableauNormal"/>
    <w:uiPriority w:val="49"/>
    <w:rsid w:val="00D45B5A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Grille4-Accentuation3">
    <w:name w:val="Grid Table 4 Accent 3"/>
    <w:basedOn w:val="TableauNormal"/>
    <w:uiPriority w:val="49"/>
    <w:rsid w:val="00D45B5A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4-Accentuation4">
    <w:name w:val="Grid Table 4 Accent 4"/>
    <w:basedOn w:val="TableauNormal"/>
    <w:uiPriority w:val="49"/>
    <w:rsid w:val="00D45B5A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Grille4-Accentuation5">
    <w:name w:val="Grid Table 4 Accent 5"/>
    <w:basedOn w:val="TableauNormal"/>
    <w:uiPriority w:val="49"/>
    <w:rsid w:val="00D45B5A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4-Accentuation6">
    <w:name w:val="Grid Table 4 Accent 6"/>
    <w:basedOn w:val="TableauNormal"/>
    <w:uiPriority w:val="49"/>
    <w:rsid w:val="00D45B5A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5Fonc">
    <w:name w:val="Grid Table 5 Dark"/>
    <w:basedOn w:val="TableauNormal"/>
    <w:uiPriority w:val="50"/>
    <w:rsid w:val="00D45B5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eauGrille5Fonc-Accentuation1">
    <w:name w:val="Grid Table 5 Dark Accent 1"/>
    <w:basedOn w:val="TableauNormal"/>
    <w:uiPriority w:val="50"/>
    <w:rsid w:val="00D45B5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leauGrille5Fonc-Accentuation2">
    <w:name w:val="Grid Table 5 Dark Accent 2"/>
    <w:basedOn w:val="TableauNormal"/>
    <w:uiPriority w:val="50"/>
    <w:rsid w:val="00D45B5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leauGrille5Fonc-Accentuation3">
    <w:name w:val="Grid Table 5 Dark Accent 3"/>
    <w:basedOn w:val="TableauNormal"/>
    <w:uiPriority w:val="50"/>
    <w:rsid w:val="00D45B5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eauGrille5Fonc-Accentuation4">
    <w:name w:val="Grid Table 5 Dark Accent 4"/>
    <w:basedOn w:val="TableauNormal"/>
    <w:uiPriority w:val="50"/>
    <w:rsid w:val="00D45B5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leauGrille5Fonc-Accentuation5">
    <w:name w:val="Grid Table 5 Dark Accent 5"/>
    <w:basedOn w:val="TableauNormal"/>
    <w:uiPriority w:val="50"/>
    <w:rsid w:val="00D45B5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leauGrille5Fonc-Accentuation6">
    <w:name w:val="Grid Table 5 Dark Accent 6"/>
    <w:basedOn w:val="TableauNormal"/>
    <w:uiPriority w:val="50"/>
    <w:rsid w:val="00D45B5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eauGrille6Couleur">
    <w:name w:val="Grid Table 6 Colorful"/>
    <w:basedOn w:val="TableauNormal"/>
    <w:uiPriority w:val="51"/>
    <w:rsid w:val="00D45B5A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6Couleur-Accentuation1">
    <w:name w:val="Grid Table 6 Colorful Accent 1"/>
    <w:basedOn w:val="TableauNormal"/>
    <w:uiPriority w:val="51"/>
    <w:rsid w:val="00D45B5A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Grille6Couleur-Accentuation2">
    <w:name w:val="Grid Table 6 Colorful Accent 2"/>
    <w:basedOn w:val="TableauNormal"/>
    <w:uiPriority w:val="51"/>
    <w:rsid w:val="00D45B5A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Grille6Couleur-Accentuation3">
    <w:name w:val="Grid Table 6 Colorful Accent 3"/>
    <w:basedOn w:val="TableauNormal"/>
    <w:uiPriority w:val="51"/>
    <w:rsid w:val="00D45B5A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6Couleur-Accentuation4">
    <w:name w:val="Grid Table 6 Colorful Accent 4"/>
    <w:basedOn w:val="TableauNormal"/>
    <w:uiPriority w:val="51"/>
    <w:rsid w:val="00D45B5A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Grille6Couleur-Accentuation5">
    <w:name w:val="Grid Table 6 Colorful Accent 5"/>
    <w:basedOn w:val="TableauNormal"/>
    <w:uiPriority w:val="51"/>
    <w:rsid w:val="00D45B5A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6Couleur-Accentuation6">
    <w:name w:val="Grid Table 6 Colorful Accent 6"/>
    <w:basedOn w:val="TableauNormal"/>
    <w:uiPriority w:val="51"/>
    <w:rsid w:val="00D45B5A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7Couleur">
    <w:name w:val="Grid Table 7 Colorful"/>
    <w:basedOn w:val="TableauNormal"/>
    <w:uiPriority w:val="52"/>
    <w:rsid w:val="00D45B5A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7Couleur-Accentuation1">
    <w:name w:val="Grid Table 7 Colorful Accent 1"/>
    <w:basedOn w:val="TableauNormal"/>
    <w:uiPriority w:val="52"/>
    <w:rsid w:val="00D45B5A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eauGrille7Couleur-Accentuation2">
    <w:name w:val="Grid Table 7 Colorful Accent 2"/>
    <w:basedOn w:val="TableauNormal"/>
    <w:uiPriority w:val="52"/>
    <w:rsid w:val="00D45B5A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eauGrille7Couleur-Accentuation3">
    <w:name w:val="Grid Table 7 Colorful Accent 3"/>
    <w:basedOn w:val="TableauNormal"/>
    <w:uiPriority w:val="52"/>
    <w:rsid w:val="00D45B5A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eauGrille7Couleur-Accentuation4">
    <w:name w:val="Grid Table 7 Colorful Accent 4"/>
    <w:basedOn w:val="TableauNormal"/>
    <w:uiPriority w:val="52"/>
    <w:rsid w:val="00D45B5A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eauGrille7Couleur-Accentuation5">
    <w:name w:val="Grid Table 7 Colorful Accent 5"/>
    <w:basedOn w:val="TableauNormal"/>
    <w:uiPriority w:val="52"/>
    <w:rsid w:val="00D45B5A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eauGrille7Couleur-Accentuation6">
    <w:name w:val="Grid Table 7 Colorful Accent 6"/>
    <w:basedOn w:val="TableauNormal"/>
    <w:uiPriority w:val="52"/>
    <w:rsid w:val="00D45B5A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eauweb1">
    <w:name w:val="Table Web 1"/>
    <w:basedOn w:val="TableauNormal"/>
    <w:uiPriority w:val="99"/>
    <w:semiHidden/>
    <w:unhideWhenUsed/>
    <w:rsid w:val="00D45B5A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2">
    <w:name w:val="Table Web 2"/>
    <w:basedOn w:val="TableauNormal"/>
    <w:uiPriority w:val="99"/>
    <w:semiHidden/>
    <w:unhideWhenUsed/>
    <w:rsid w:val="00D45B5A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3">
    <w:name w:val="Table Web 3"/>
    <w:basedOn w:val="TableauNormal"/>
    <w:uiPriority w:val="99"/>
    <w:rsid w:val="00D45B5A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ppelnotedebasdep">
    <w:name w:val="footnote reference"/>
    <w:basedOn w:val="Policepardfaut"/>
    <w:uiPriority w:val="99"/>
    <w:semiHidden/>
    <w:unhideWhenUsed/>
    <w:rsid w:val="00D45B5A"/>
    <w:rPr>
      <w:rFonts w:ascii="Calibri" w:hAnsi="Calibri" w:cs="Calibri"/>
      <w:vertAlign w:val="superscript"/>
    </w:rPr>
  </w:style>
  <w:style w:type="character" w:styleId="Numrodeligne">
    <w:name w:val="line number"/>
    <w:basedOn w:val="Policepardfaut"/>
    <w:uiPriority w:val="99"/>
    <w:semiHidden/>
    <w:unhideWhenUsed/>
    <w:rsid w:val="00D45B5A"/>
    <w:rPr>
      <w:rFonts w:ascii="Calibri" w:hAnsi="Calibri" w:cs="Calibri"/>
    </w:rPr>
  </w:style>
  <w:style w:type="table" w:styleId="Effetsdetableau3D1">
    <w:name w:val="Table 3D effects 1"/>
    <w:basedOn w:val="TableauNormal"/>
    <w:uiPriority w:val="99"/>
    <w:semiHidden/>
    <w:unhideWhenUsed/>
    <w:rsid w:val="00D45B5A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ffetsdetableau3D2">
    <w:name w:val="Table 3D effects 2"/>
    <w:basedOn w:val="TableauNormal"/>
    <w:uiPriority w:val="99"/>
    <w:semiHidden/>
    <w:unhideWhenUsed/>
    <w:rsid w:val="00D45B5A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ffetsdetableau3D3">
    <w:name w:val="Table 3D effects 3"/>
    <w:basedOn w:val="TableauNormal"/>
    <w:uiPriority w:val="99"/>
    <w:semiHidden/>
    <w:unhideWhenUsed/>
    <w:rsid w:val="00D45B5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hmedutableau">
    <w:name w:val="Table Theme"/>
    <w:basedOn w:val="TableauNormal"/>
    <w:uiPriority w:val="99"/>
    <w:semiHidden/>
    <w:unhideWhenUsed/>
    <w:rsid w:val="00D45B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uiPriority w:val="99"/>
    <w:semiHidden/>
    <w:unhideWhenUsed/>
    <w:rsid w:val="00D45B5A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661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1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1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278123">
              <w:marLeft w:val="0"/>
              <w:marRight w:val="0"/>
              <w:marTop w:val="0"/>
              <w:marBottom w:val="0"/>
              <w:divBdr>
                <w:top w:val="single" w:sz="8" w:space="3" w:color="E1E1E1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nowm\AppData\Local\Microsoft\Office\16.0\DTS\fr-FR%7bA18DBBBF-D01F-4A6B-BFB7-791EA82A30FC%7d\%7bA4851793-34E3-4129-8AA8-A97892998910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{A4851793-34E3-4129-8AA8-A97892998910}tf02786999_win32.dotx</Template>
  <TotalTime>0</TotalTime>
  <Pages>1</Pages>
  <Words>230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2020-09-17T15:46:00Z</dcterms:created>
  <dcterms:modified xsi:type="dcterms:W3CDTF">2020-09-17T16:06:00Z</dcterms:modified>
</cp:coreProperties>
</file>